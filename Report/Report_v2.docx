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5517" w:rsidRDefault="003F0604">
      <w:pPr>
        <w:pStyle w:val="papertitle"/>
      </w:pPr>
      <w:r>
        <w:t>Heart Disease Detection</w:t>
      </w:r>
    </w:p>
    <w:p w:rsidR="00705517" w:rsidRDefault="00A70F2B" w:rsidP="00A70F2B">
      <w:pPr>
        <w:pStyle w:val="papersubtitle"/>
      </w:pPr>
      <w:r>
        <w:t>A Performance comparison using different Neural Network Algorithms.</w:t>
      </w:r>
    </w:p>
    <w:p w:rsidR="00705517" w:rsidRDefault="00705517">
      <w:pPr>
        <w:sectPr w:rsidR="00705517">
          <w:pgSz w:w="12240" w:h="15840"/>
          <w:pgMar w:top="1080" w:right="893" w:bottom="1440" w:left="893" w:header="720" w:footer="720" w:gutter="0"/>
          <w:cols w:space="720"/>
          <w:docGrid w:linePitch="360"/>
        </w:sectPr>
      </w:pPr>
    </w:p>
    <w:p w:rsidR="00705517" w:rsidRDefault="003F0604">
      <w:pPr>
        <w:pStyle w:val="Author"/>
        <w:rPr>
          <w:rFonts w:eastAsia="Times New Roman"/>
        </w:rPr>
      </w:pPr>
      <w:r>
        <w:t>Rajesh Thomas</w:t>
      </w:r>
      <w:r w:rsidR="00FF2428">
        <w:rPr>
          <w:rFonts w:eastAsia="Times New Roman"/>
        </w:rPr>
        <w:t>,</w:t>
      </w:r>
    </w:p>
    <w:p w:rsidR="00705517" w:rsidRDefault="00705517">
      <w:pPr>
        <w:pStyle w:val="Affiliation"/>
        <w:rPr>
          <w:rFonts w:eastAsia="Times New Roman"/>
        </w:rPr>
      </w:pPr>
      <w:r>
        <w:rPr>
          <w:rFonts w:eastAsia="Times New Roman"/>
        </w:rPr>
        <w:t>D</w:t>
      </w:r>
      <w:r>
        <w:t>ept.</w:t>
      </w:r>
      <w:r>
        <w:rPr>
          <w:rFonts w:eastAsia="Times New Roman"/>
        </w:rPr>
        <w:t xml:space="preserve"> </w:t>
      </w:r>
      <w:r w:rsidR="00A92111">
        <w:t>of Electrical Engineering,</w:t>
      </w:r>
    </w:p>
    <w:p w:rsidR="00705517" w:rsidRDefault="00A92111">
      <w:pPr>
        <w:pStyle w:val="Affiliation"/>
        <w:rPr>
          <w:rFonts w:eastAsia="Times New Roman"/>
        </w:rPr>
      </w:pPr>
      <w:r>
        <w:rPr>
          <w:rFonts w:eastAsia="Times New Roman"/>
        </w:rPr>
        <w:t>FAMU-FSU College of Engineering,</w:t>
      </w:r>
    </w:p>
    <w:p w:rsidR="00697225" w:rsidRDefault="00697225">
      <w:pPr>
        <w:pStyle w:val="Affiliation"/>
      </w:pPr>
      <w:r w:rsidRPr="00697225">
        <w:t xml:space="preserve">2525 </w:t>
      </w:r>
      <w:proofErr w:type="spellStart"/>
      <w:r w:rsidRPr="00697225">
        <w:t>Pottsdamer</w:t>
      </w:r>
      <w:proofErr w:type="spellEnd"/>
      <w:r w:rsidRPr="00697225">
        <w:t xml:space="preserve"> Street,</w:t>
      </w:r>
    </w:p>
    <w:p w:rsidR="00705517" w:rsidRDefault="00A92111">
      <w:pPr>
        <w:pStyle w:val="Affiliation"/>
      </w:pPr>
      <w:r>
        <w:t>Tallahassee</w:t>
      </w:r>
      <w:r w:rsidR="00705517">
        <w:t>,</w:t>
      </w:r>
      <w:r w:rsidR="00705517">
        <w:rPr>
          <w:rFonts w:eastAsia="Times New Roman"/>
        </w:rPr>
        <w:t xml:space="preserve"> </w:t>
      </w:r>
      <w:r>
        <w:rPr>
          <w:rFonts w:eastAsia="Times New Roman"/>
        </w:rPr>
        <w:t>FL, USA.</w:t>
      </w:r>
    </w:p>
    <w:p w:rsidR="00705517" w:rsidRDefault="00A92111">
      <w:pPr>
        <w:pStyle w:val="Affiliation"/>
      </w:pPr>
      <w:r>
        <w:t>rr15f@my.fsu.edu</w:t>
      </w:r>
    </w:p>
    <w:p w:rsidR="00705517" w:rsidRDefault="003F0604">
      <w:pPr>
        <w:pStyle w:val="Author"/>
        <w:rPr>
          <w:rFonts w:eastAsia="Times New Roman"/>
        </w:rPr>
      </w:pPr>
      <w:proofErr w:type="spellStart"/>
      <w:r>
        <w:t>Sourindu</w:t>
      </w:r>
      <w:proofErr w:type="spellEnd"/>
      <w:r>
        <w:t xml:space="preserve"> Chatterjee</w:t>
      </w:r>
      <w:r w:rsidR="00FF2428">
        <w:t>,</w:t>
      </w:r>
    </w:p>
    <w:p w:rsidR="00A92111" w:rsidRDefault="00A92111" w:rsidP="00A92111">
      <w:pPr>
        <w:pStyle w:val="Affiliation"/>
        <w:rPr>
          <w:rFonts w:eastAsia="Times New Roman"/>
        </w:rPr>
      </w:pPr>
      <w:r>
        <w:rPr>
          <w:rFonts w:eastAsia="Times New Roman"/>
        </w:rPr>
        <w:t>D</w:t>
      </w:r>
      <w:r>
        <w:t>ept.</w:t>
      </w:r>
      <w:r>
        <w:rPr>
          <w:rFonts w:eastAsia="Times New Roman"/>
        </w:rPr>
        <w:t xml:space="preserve"> </w:t>
      </w:r>
      <w:r>
        <w:t>of Electrical Engineering,</w:t>
      </w:r>
    </w:p>
    <w:p w:rsidR="00A92111" w:rsidRDefault="00A92111" w:rsidP="00A92111">
      <w:pPr>
        <w:pStyle w:val="Affiliation"/>
        <w:rPr>
          <w:rFonts w:eastAsia="Times New Roman"/>
        </w:rPr>
      </w:pPr>
      <w:r>
        <w:rPr>
          <w:rFonts w:eastAsia="Times New Roman"/>
        </w:rPr>
        <w:t>FAMU-FSU College of Engineering,</w:t>
      </w:r>
    </w:p>
    <w:p w:rsidR="00697225" w:rsidRDefault="00697225" w:rsidP="00A92111">
      <w:pPr>
        <w:pStyle w:val="Affiliation"/>
      </w:pPr>
      <w:r w:rsidRPr="00697225">
        <w:t xml:space="preserve">2525 </w:t>
      </w:r>
      <w:proofErr w:type="spellStart"/>
      <w:r w:rsidRPr="00697225">
        <w:t>Pottsdamer</w:t>
      </w:r>
      <w:proofErr w:type="spellEnd"/>
      <w:r w:rsidRPr="00697225">
        <w:t xml:space="preserve"> Street,</w:t>
      </w:r>
    </w:p>
    <w:p w:rsidR="00A92111" w:rsidRDefault="00A92111" w:rsidP="00A92111">
      <w:pPr>
        <w:pStyle w:val="Affiliation"/>
      </w:pPr>
      <w:r>
        <w:t>Tallahassee,</w:t>
      </w:r>
      <w:r>
        <w:rPr>
          <w:rFonts w:eastAsia="Times New Roman"/>
        </w:rPr>
        <w:t xml:space="preserve"> FL, USA.</w:t>
      </w:r>
    </w:p>
    <w:p w:rsidR="00DF0A67" w:rsidRDefault="00DF0A67" w:rsidP="00DF0A67">
      <w:pPr>
        <w:pStyle w:val="Affiliation"/>
      </w:pPr>
      <w:r w:rsidRPr="00DF0A67">
        <w:t>sc15@my.fsu.edu</w:t>
      </w:r>
    </w:p>
    <w:p w:rsidR="00DF0A67" w:rsidRDefault="00C6663A" w:rsidP="00DF0A67">
      <w:pPr>
        <w:pStyle w:val="Author"/>
        <w:rPr>
          <w:rFonts w:eastAsia="Times New Roman"/>
        </w:rPr>
      </w:pPr>
      <w:r>
        <w:rPr>
          <w:rFonts w:eastAsia="Times New Roman"/>
        </w:rPr>
        <w:t>Dr. Simon Foo,</w:t>
      </w:r>
    </w:p>
    <w:p w:rsidR="00DF0A67" w:rsidRDefault="00DF0A67" w:rsidP="00DF0A67">
      <w:pPr>
        <w:pStyle w:val="Affiliation"/>
        <w:rPr>
          <w:rFonts w:eastAsia="Times New Roman"/>
        </w:rPr>
      </w:pPr>
      <w:r>
        <w:rPr>
          <w:rFonts w:eastAsia="Times New Roman"/>
        </w:rPr>
        <w:t>D</w:t>
      </w:r>
      <w:r>
        <w:t>ept.</w:t>
      </w:r>
      <w:r>
        <w:rPr>
          <w:rFonts w:eastAsia="Times New Roman"/>
        </w:rPr>
        <w:t xml:space="preserve"> </w:t>
      </w:r>
      <w:r>
        <w:t>of Electrical Engineering,</w:t>
      </w:r>
    </w:p>
    <w:p w:rsidR="00DF0A67" w:rsidRDefault="00DF0A67" w:rsidP="00DF0A67">
      <w:pPr>
        <w:pStyle w:val="Affiliation"/>
        <w:rPr>
          <w:rFonts w:eastAsia="Times New Roman"/>
        </w:rPr>
      </w:pPr>
      <w:r>
        <w:rPr>
          <w:rFonts w:eastAsia="Times New Roman"/>
        </w:rPr>
        <w:t>FAMU-FSU College of Engineering,</w:t>
      </w:r>
    </w:p>
    <w:p w:rsidR="00DF0A67" w:rsidRDefault="00DF0A67" w:rsidP="00DF0A67">
      <w:pPr>
        <w:pStyle w:val="Affiliation"/>
      </w:pPr>
      <w:r w:rsidRPr="00697225">
        <w:t xml:space="preserve">2525 </w:t>
      </w:r>
      <w:proofErr w:type="spellStart"/>
      <w:r w:rsidRPr="00697225">
        <w:t>Pottsdamer</w:t>
      </w:r>
      <w:proofErr w:type="spellEnd"/>
      <w:r w:rsidRPr="00697225">
        <w:t xml:space="preserve"> Street,</w:t>
      </w:r>
    </w:p>
    <w:p w:rsidR="00DF0A67" w:rsidRDefault="00DF0A67" w:rsidP="00DF0A67">
      <w:pPr>
        <w:pStyle w:val="Affiliation"/>
      </w:pPr>
      <w:r>
        <w:t>Tallahassee,</w:t>
      </w:r>
      <w:r>
        <w:rPr>
          <w:rFonts w:eastAsia="Times New Roman"/>
        </w:rPr>
        <w:t xml:space="preserve"> FL, USA.</w:t>
      </w:r>
    </w:p>
    <w:p w:rsidR="00A80202" w:rsidRDefault="00C6663A" w:rsidP="00DF0A67">
      <w:pPr>
        <w:pStyle w:val="Affiliation"/>
        <w:sectPr w:rsidR="00A80202" w:rsidSect="00A80202">
          <w:type w:val="continuous"/>
          <w:pgSz w:w="12240" w:h="15840"/>
          <w:pgMar w:top="1080" w:right="893" w:bottom="1440" w:left="893" w:header="720" w:footer="720" w:gutter="0"/>
          <w:cols w:num="3" w:space="566"/>
          <w:docGrid w:linePitch="360"/>
        </w:sectPr>
      </w:pPr>
      <w:r>
        <w:t>sfoo@</w:t>
      </w:r>
      <w:r w:rsidR="00DF0A67" w:rsidRPr="00DF0A67">
        <w:t>fsu.edu</w:t>
      </w:r>
    </w:p>
    <w:p w:rsidR="00A80202" w:rsidRDefault="00A80202">
      <w:pPr>
        <w:pStyle w:val="Affiliation"/>
        <w:sectPr w:rsidR="00A80202">
          <w:type w:val="continuous"/>
          <w:pgSz w:w="12240" w:h="15840"/>
          <w:pgMar w:top="1080" w:right="893" w:bottom="1440" w:left="893" w:header="720" w:footer="720" w:gutter="0"/>
          <w:cols w:space="720"/>
          <w:docGrid w:linePitch="360"/>
        </w:sectPr>
      </w:pPr>
    </w:p>
    <w:p w:rsidR="00705517" w:rsidRDefault="00705517">
      <w:pPr>
        <w:pStyle w:val="Affiliation"/>
      </w:pPr>
    </w:p>
    <w:p w:rsidR="00705517" w:rsidRDefault="00705517"/>
    <w:p w:rsidR="00705517" w:rsidRDefault="00705517">
      <w:pPr>
        <w:sectPr w:rsidR="00705517">
          <w:type w:val="continuous"/>
          <w:pgSz w:w="12240" w:h="15840"/>
          <w:pgMar w:top="1080" w:right="893" w:bottom="1440" w:left="893" w:header="720" w:footer="720" w:gutter="0"/>
          <w:cols w:space="720"/>
          <w:docGrid w:linePitch="360"/>
        </w:sectPr>
      </w:pPr>
    </w:p>
    <w:p w:rsidR="00705517" w:rsidRPr="008E08E5" w:rsidRDefault="00705517" w:rsidP="008E08E5">
      <w:pPr>
        <w:pStyle w:val="Abstract"/>
      </w:pPr>
      <w:r>
        <w:rPr>
          <w:i/>
          <w:iCs/>
        </w:rPr>
        <w:t>Abstract</w:t>
      </w:r>
      <w:r w:rsidR="00500745">
        <w:rPr>
          <w:i/>
          <w:iCs/>
        </w:rPr>
        <w:t xml:space="preserve"> </w:t>
      </w:r>
      <w:r>
        <w:rPr>
          <w:rFonts w:eastAsia="Times New Roman"/>
        </w:rPr>
        <w:t>—</w:t>
      </w:r>
      <w:r w:rsidR="00500745">
        <w:rPr>
          <w:rFonts w:eastAsia="Times New Roman"/>
        </w:rPr>
        <w:t xml:space="preserve"> </w:t>
      </w:r>
      <w:r>
        <w:t>This</w:t>
      </w:r>
      <w:r w:rsidR="008E08E5">
        <w:t xml:space="preserve"> project utilizes various Neural Network algorithms to predict the occurrence of Coronary Heart Disease (CHD) in a patient</w:t>
      </w:r>
      <w:r w:rsidR="00C31B67">
        <w:t xml:space="preserve"> with relatively high</w:t>
      </w:r>
      <w:r w:rsidR="008D2E77">
        <w:t xml:space="preserve"> accuracy</w:t>
      </w:r>
      <w:r w:rsidR="008E08E5">
        <w:t>. The data for training the networks is taken from the UCI database.</w:t>
      </w:r>
      <w:r w:rsidR="008D2E77">
        <w:t xml:space="preserve"> This project also aims at comparing the performance of the various algorithms used, namely, K-Nearest Neighbor</w:t>
      </w:r>
      <w:r w:rsidR="00192645">
        <w:t xml:space="preserve"> (KNN)</w:t>
      </w:r>
      <w:r w:rsidR="008D2E77">
        <w:t>, Backpr</w:t>
      </w:r>
      <w:r w:rsidR="00192645">
        <w:t>opagation, Radial Basis Network (RBN)</w:t>
      </w:r>
      <w:r w:rsidR="008D2E77">
        <w:t xml:space="preserve"> and</w:t>
      </w:r>
      <w:r w:rsidR="009F3947">
        <w:t xml:space="preserve"> Decision Trees.</w:t>
      </w:r>
      <w:r w:rsidR="00192645">
        <w:t xml:space="preserve"> Pre-processing is done using Principal Component Analysis (PCA) which enables feature reduction.</w:t>
      </w:r>
      <w:r>
        <w:rPr>
          <w:rFonts w:eastAsia="Times New Roman"/>
        </w:rPr>
        <w:t xml:space="preserve"> </w:t>
      </w:r>
      <w:r w:rsidR="00192645">
        <w:rPr>
          <w:rFonts w:eastAsia="Times New Roman"/>
        </w:rPr>
        <w:t xml:space="preserve">The work done has led to conclusion that RBN </w:t>
      </w:r>
      <w:r w:rsidR="00366D09">
        <w:rPr>
          <w:rFonts w:eastAsia="Times New Roman"/>
        </w:rPr>
        <w:t>provides the maximum accuracy for the UCI database.</w:t>
      </w:r>
    </w:p>
    <w:p w:rsidR="00705517" w:rsidRDefault="00705517">
      <w:pPr>
        <w:pStyle w:val="keywords"/>
        <w:ind w:firstLine="180"/>
      </w:pPr>
      <w:r>
        <w:rPr>
          <w:i/>
        </w:rPr>
        <w:t>Index</w:t>
      </w:r>
      <w:r>
        <w:rPr>
          <w:rFonts w:eastAsia="Times New Roman"/>
          <w:i/>
        </w:rPr>
        <w:t xml:space="preserve"> </w:t>
      </w:r>
      <w:r>
        <w:rPr>
          <w:i/>
        </w:rPr>
        <w:t>Terms</w:t>
      </w:r>
      <w:r w:rsidR="00500745">
        <w:rPr>
          <w:i/>
        </w:rPr>
        <w:t xml:space="preserve"> </w:t>
      </w:r>
      <w:r>
        <w:rPr>
          <w:rFonts w:eastAsia="Times New Roman"/>
        </w:rPr>
        <w:t>—</w:t>
      </w:r>
      <w:r w:rsidR="00500745">
        <w:rPr>
          <w:rFonts w:eastAsia="Times New Roman"/>
        </w:rPr>
        <w:t xml:space="preserve"> </w:t>
      </w:r>
      <w:r w:rsidR="000F3A75">
        <w:rPr>
          <w:rFonts w:eastAsia="Times New Roman"/>
        </w:rPr>
        <w:t>Neural Network</w:t>
      </w:r>
      <w:r>
        <w:t>,</w:t>
      </w:r>
      <w:r>
        <w:rPr>
          <w:rFonts w:eastAsia="Times New Roman"/>
        </w:rPr>
        <w:t xml:space="preserve"> </w:t>
      </w:r>
      <w:r w:rsidR="000F3A75">
        <w:rPr>
          <w:rFonts w:eastAsia="Times New Roman"/>
        </w:rPr>
        <w:t>K-Nearest Neighbor</w:t>
      </w:r>
      <w:r>
        <w:t>,</w:t>
      </w:r>
      <w:r>
        <w:rPr>
          <w:rFonts w:eastAsia="Times New Roman"/>
        </w:rPr>
        <w:t xml:space="preserve"> </w:t>
      </w:r>
      <w:r w:rsidR="000F3A75">
        <w:rPr>
          <w:rFonts w:eastAsia="Times New Roman"/>
        </w:rPr>
        <w:t>Backpropagation</w:t>
      </w:r>
      <w:r>
        <w:t>,</w:t>
      </w:r>
      <w:r>
        <w:rPr>
          <w:rFonts w:eastAsia="Times New Roman"/>
        </w:rPr>
        <w:t xml:space="preserve"> </w:t>
      </w:r>
      <w:r w:rsidR="00697225">
        <w:rPr>
          <w:rFonts w:eastAsia="Times New Roman"/>
        </w:rPr>
        <w:t>Radial Basis Network</w:t>
      </w:r>
      <w:r>
        <w:t>,</w:t>
      </w:r>
      <w:r>
        <w:rPr>
          <w:rFonts w:eastAsia="Times New Roman"/>
        </w:rPr>
        <w:t xml:space="preserve"> </w:t>
      </w:r>
      <w:r w:rsidR="00697225">
        <w:rPr>
          <w:rFonts w:eastAsia="Times New Roman"/>
        </w:rPr>
        <w:t>Decision Tree, Coronary Heart Disease</w:t>
      </w:r>
      <w:r>
        <w:t>.</w:t>
      </w:r>
    </w:p>
    <w:p w:rsidR="00705517" w:rsidRDefault="00705517">
      <w:pPr>
        <w:pStyle w:val="Heading1"/>
      </w:pPr>
      <w:r>
        <w:t>Introduction</w:t>
      </w:r>
    </w:p>
    <w:p w:rsidR="00705517" w:rsidRDefault="0066090F">
      <w:pPr>
        <w:pStyle w:val="BodyText"/>
      </w:pPr>
      <w:r>
        <w:t xml:space="preserve">The process of Heart Disease detection through conventional ECG data have been the thing from the past. This was usually done through the </w:t>
      </w:r>
      <w:r w:rsidR="004E5D30">
        <w:t xml:space="preserve">use of </w:t>
      </w:r>
      <w:r>
        <w:t>diagnosis skill of the medical representative. Now with the highly efficient and fast computing pla</w:t>
      </w:r>
      <w:r w:rsidR="00976282">
        <w:t>tform a complex disease like Cor</w:t>
      </w:r>
      <w:r>
        <w:t>o</w:t>
      </w:r>
      <w:r w:rsidR="00976282">
        <w:t>n</w:t>
      </w:r>
      <w:r w:rsidR="00B0437B">
        <w:t>ary Heart Disease can be</w:t>
      </w:r>
      <w:r>
        <w:t xml:space="preserve"> detected</w:t>
      </w:r>
      <w:r w:rsidR="00B0437B">
        <w:t xml:space="preserve"> earl</w:t>
      </w:r>
      <w:r w:rsidR="002C204E">
        <w:t>y</w:t>
      </w:r>
      <w:r w:rsidR="00B0437B">
        <w:t xml:space="preserve"> and easily</w:t>
      </w:r>
      <w:r w:rsidR="004E5D30">
        <w:t xml:space="preserve"> by</w:t>
      </w:r>
      <w:r>
        <w:t xml:space="preserve"> the use of various Machine Learning Algorithms.</w:t>
      </w:r>
    </w:p>
    <w:p w:rsidR="00705517" w:rsidRDefault="00B0437B">
      <w:pPr>
        <w:pStyle w:val="BodyText"/>
      </w:pPr>
      <w:r>
        <w:t>Thus the use of Machine Learning algorithms is becoming more and more prevalent in various prediction and detection</w:t>
      </w:r>
      <w:r w:rsidR="002C204E">
        <w:t xml:space="preserve"> jobs. The database used for this module is the UCI Heart Disease Model</w:t>
      </w:r>
      <w:r w:rsidR="00976282">
        <w:t xml:space="preserve"> with data samples from four major health institutions</w:t>
      </w:r>
      <w:r w:rsidR="00705517">
        <w:t>.</w:t>
      </w:r>
      <w:r w:rsidR="00976282">
        <w:t xml:space="preserve"> The use of preprocessing is very much required as it helps in reduction of features though the use of Principal </w:t>
      </w:r>
      <w:r w:rsidR="00882EAF">
        <w:t>Component</w:t>
      </w:r>
      <w:r w:rsidR="00976282">
        <w:t xml:space="preserve"> Analysis with the use SVD. </w:t>
      </w:r>
      <w:r w:rsidR="004421BF">
        <w:t xml:space="preserve">The orthogonal projection on the principal </w:t>
      </w:r>
      <w:r w:rsidR="00882EAF">
        <w:t>axi</w:t>
      </w:r>
      <w:r w:rsidR="004421BF">
        <w:t>s gives the</w:t>
      </w:r>
      <w:r w:rsidR="00705517">
        <w:rPr>
          <w:rFonts w:eastAsia="Times New Roman"/>
        </w:rPr>
        <w:t xml:space="preserve"> </w:t>
      </w:r>
      <w:r w:rsidR="004421BF">
        <w:t>components.</w:t>
      </w:r>
      <w:r w:rsidR="00705517">
        <w:rPr>
          <w:rFonts w:eastAsia="Times New Roman"/>
        </w:rPr>
        <w:t xml:space="preserve"> </w:t>
      </w:r>
      <w:r w:rsidR="004421BF">
        <w:rPr>
          <w:rFonts w:eastAsia="Times New Roman"/>
        </w:rPr>
        <w:t>Now the various MI</w:t>
      </w:r>
      <w:r w:rsidR="00882EAF">
        <w:rPr>
          <w:rFonts w:eastAsia="Times New Roman"/>
        </w:rPr>
        <w:t xml:space="preserve"> algorithms used are Backpropaga</w:t>
      </w:r>
      <w:r w:rsidR="004421BF">
        <w:rPr>
          <w:rFonts w:eastAsia="Times New Roman"/>
        </w:rPr>
        <w:t xml:space="preserve">tion, Radial Basis Function, </w:t>
      </w:r>
      <w:r w:rsidR="00882EAF">
        <w:rPr>
          <w:rFonts w:eastAsia="Times New Roman"/>
        </w:rPr>
        <w:t>decision</w:t>
      </w:r>
      <w:r w:rsidR="004421BF">
        <w:rPr>
          <w:rFonts w:eastAsia="Times New Roman"/>
        </w:rPr>
        <w:t xml:space="preserve"> tree, k-nearest </w:t>
      </w:r>
      <w:r w:rsidR="00882EAF">
        <w:rPr>
          <w:rFonts w:eastAsia="Times New Roman"/>
        </w:rPr>
        <w:t>neighbor</w:t>
      </w:r>
      <w:r w:rsidR="004421BF">
        <w:rPr>
          <w:rFonts w:eastAsia="Times New Roman"/>
        </w:rPr>
        <w:t>.</w:t>
      </w:r>
      <w:r w:rsidR="00705517">
        <w:rPr>
          <w:rFonts w:eastAsia="Times New Roman"/>
        </w:rPr>
        <w:t xml:space="preserve"> </w:t>
      </w:r>
      <w:r w:rsidR="00882EAF">
        <w:t>The accuracy of the predicted data is pretty higher and useable in practical applications.</w:t>
      </w:r>
    </w:p>
    <w:p w:rsidR="00705517" w:rsidRDefault="00FF2428" w:rsidP="00FF2428">
      <w:pPr>
        <w:pStyle w:val="Heading1"/>
        <w:ind w:left="2880" w:hanging="2664"/>
      </w:pPr>
      <w:r>
        <w:t>Pre-Processing</w:t>
      </w:r>
    </w:p>
    <w:p w:rsidR="00705517" w:rsidRDefault="000D1CAB" w:rsidP="00287495">
      <w:pPr>
        <w:pStyle w:val="BodyText"/>
      </w:pPr>
      <w:r>
        <w:t>The technique used is Principal Component Analysis</w:t>
      </w:r>
      <w:r w:rsidR="00705517">
        <w:t>.</w:t>
      </w:r>
      <w:r w:rsidR="009B7492">
        <w:rPr>
          <w:rFonts w:eastAsia="Times New Roman"/>
        </w:rPr>
        <w:t xml:space="preserve"> This is used for projecting a noisy data on the most paramount basis to eliminate the noise and reveal abstract data structure</w:t>
      </w:r>
      <w:r w:rsidR="00705517">
        <w:t>.</w:t>
      </w:r>
      <w:r w:rsidR="00705517">
        <w:rPr>
          <w:rFonts w:eastAsia="Times New Roman"/>
        </w:rPr>
        <w:t xml:space="preserve"> </w:t>
      </w:r>
      <w:r w:rsidR="009B7492">
        <w:rPr>
          <w:rFonts w:eastAsia="Times New Roman"/>
        </w:rPr>
        <w:t>PCA makes an orthogonal transformation to convert correlated features to linearly uncorrelated variables</w:t>
      </w:r>
      <w:r w:rsidR="00705517">
        <w:t>.</w:t>
      </w:r>
      <w:r w:rsidR="00490A1A">
        <w:t xml:space="preserve"> This helps in feature </w:t>
      </w:r>
      <w:r w:rsidR="00490A1A">
        <w:t>reduction and is very important step before feeding the extracted feature dataset to various machine learning algorithms.</w:t>
      </w:r>
    </w:p>
    <w:p w:rsidR="00705517" w:rsidRDefault="00287495">
      <w:pPr>
        <w:pStyle w:val="Heading1"/>
      </w:pPr>
      <w:r>
        <w:t>Algorithms</w:t>
      </w:r>
    </w:p>
    <w:p w:rsidR="00705517" w:rsidRDefault="00705517">
      <w:pPr>
        <w:pStyle w:val="BodyText"/>
      </w:pPr>
      <w:r>
        <w:t>Before</w:t>
      </w:r>
      <w:r>
        <w:rPr>
          <w:rFonts w:eastAsia="Times New Roman"/>
        </w:rPr>
        <w:t xml:space="preserve"> </w:t>
      </w:r>
      <w:r>
        <w:t>you</w:t>
      </w:r>
      <w:r>
        <w:rPr>
          <w:rFonts w:eastAsia="Times New Roman"/>
        </w:rPr>
        <w:t xml:space="preserve"> </w:t>
      </w:r>
      <w:r>
        <w:t>begin</w:t>
      </w:r>
      <w:r>
        <w:rPr>
          <w:rFonts w:eastAsia="Times New Roman"/>
        </w:rPr>
        <w:t xml:space="preserve"> </w:t>
      </w:r>
      <w:r>
        <w:t>to</w:t>
      </w:r>
      <w:r>
        <w:rPr>
          <w:rFonts w:eastAsia="Times New Roman"/>
        </w:rPr>
        <w:t xml:space="preserve"> </w:t>
      </w:r>
      <w:r>
        <w:t>format</w:t>
      </w:r>
      <w:r>
        <w:rPr>
          <w:rFonts w:eastAsia="Times New Roman"/>
        </w:rPr>
        <w:t xml:space="preserve"> </w:t>
      </w:r>
      <w:r>
        <w:t>your</w:t>
      </w:r>
      <w:r>
        <w:rPr>
          <w:rFonts w:eastAsia="Times New Roman"/>
        </w:rPr>
        <w:t xml:space="preserve"> </w:t>
      </w:r>
      <w:r>
        <w:t>paper,</w:t>
      </w:r>
      <w:r>
        <w:rPr>
          <w:rFonts w:eastAsia="Times New Roman"/>
        </w:rPr>
        <w:t xml:space="preserve"> </w:t>
      </w:r>
      <w:r>
        <w:t>first</w:t>
      </w:r>
      <w:r>
        <w:rPr>
          <w:rFonts w:eastAsia="Times New Roman"/>
        </w:rPr>
        <w:t xml:space="preserve"> </w:t>
      </w:r>
      <w:r>
        <w:t>write</w:t>
      </w:r>
      <w:r>
        <w:rPr>
          <w:rFonts w:eastAsia="Times New Roman"/>
        </w:rPr>
        <w:t xml:space="preserve"> </w:t>
      </w:r>
      <w:r>
        <w:t>and</w:t>
      </w:r>
      <w:r>
        <w:rPr>
          <w:rFonts w:eastAsia="Times New Roman"/>
        </w:rPr>
        <w:t xml:space="preserve"> </w:t>
      </w:r>
      <w:r>
        <w:t>save</w:t>
      </w:r>
      <w:r>
        <w:rPr>
          <w:rFonts w:eastAsia="Times New Roman"/>
        </w:rPr>
        <w:t xml:space="preserve"> </w:t>
      </w:r>
      <w:r>
        <w:t>the</w:t>
      </w:r>
      <w:r>
        <w:rPr>
          <w:rFonts w:eastAsia="Times New Roman"/>
        </w:rPr>
        <w:t xml:space="preserve"> </w:t>
      </w:r>
      <w:r>
        <w:t>content</w:t>
      </w:r>
      <w:r>
        <w:rPr>
          <w:rFonts w:eastAsia="Times New Roman"/>
        </w:rPr>
        <w:t xml:space="preserve"> </w:t>
      </w:r>
      <w:r>
        <w:t>as</w:t>
      </w:r>
      <w:r>
        <w:rPr>
          <w:rFonts w:eastAsia="Times New Roman"/>
        </w:rPr>
        <w:t xml:space="preserve"> </w:t>
      </w:r>
      <w:r>
        <w:t>a</w:t>
      </w:r>
      <w:r>
        <w:rPr>
          <w:rFonts w:eastAsia="Times New Roman"/>
        </w:rPr>
        <w:t xml:space="preserve"> </w:t>
      </w:r>
      <w:r>
        <w:t>separate</w:t>
      </w:r>
      <w:r>
        <w:rPr>
          <w:rFonts w:eastAsia="Times New Roman"/>
        </w:rPr>
        <w:t xml:space="preserve"> </w:t>
      </w:r>
      <w:r>
        <w:t>text</w:t>
      </w:r>
      <w:r>
        <w:rPr>
          <w:rFonts w:eastAsia="Times New Roman"/>
        </w:rPr>
        <w:t xml:space="preserve"> </w:t>
      </w:r>
      <w:r>
        <w:t>file.</w:t>
      </w:r>
      <w:r>
        <w:rPr>
          <w:rFonts w:eastAsia="Times New Roman"/>
        </w:rPr>
        <w:t xml:space="preserve"> </w:t>
      </w:r>
      <w:r>
        <w:t>Keep</w:t>
      </w:r>
      <w:r>
        <w:rPr>
          <w:rFonts w:eastAsia="Times New Roman"/>
        </w:rPr>
        <w:t xml:space="preserve"> </w:t>
      </w:r>
      <w:r>
        <w:t>your</w:t>
      </w:r>
      <w:r>
        <w:rPr>
          <w:rFonts w:eastAsia="Times New Roman"/>
        </w:rPr>
        <w:t xml:space="preserve"> </w:t>
      </w:r>
      <w:r>
        <w:t>text</w:t>
      </w:r>
      <w:r>
        <w:rPr>
          <w:rFonts w:eastAsia="Times New Roman"/>
        </w:rPr>
        <w:t xml:space="preserve"> </w:t>
      </w:r>
      <w:r>
        <w:t>and</w:t>
      </w:r>
      <w:r>
        <w:rPr>
          <w:rFonts w:eastAsia="Times New Roman"/>
        </w:rPr>
        <w:t xml:space="preserve"> </w:t>
      </w:r>
      <w:r>
        <w:t>graphic</w:t>
      </w:r>
      <w:r>
        <w:rPr>
          <w:rFonts w:eastAsia="Times New Roman"/>
        </w:rPr>
        <w:t xml:space="preserve"> </w:t>
      </w:r>
      <w:r>
        <w:t>files</w:t>
      </w:r>
      <w:r>
        <w:rPr>
          <w:rFonts w:eastAsia="Times New Roman"/>
        </w:rPr>
        <w:t xml:space="preserve"> </w:t>
      </w:r>
      <w:r>
        <w:t>separate</w:t>
      </w:r>
      <w:r>
        <w:rPr>
          <w:rFonts w:eastAsia="Times New Roman"/>
        </w:rPr>
        <w:t xml:space="preserve"> </w:t>
      </w:r>
      <w:r>
        <w:t>until</w:t>
      </w:r>
      <w:r>
        <w:rPr>
          <w:rFonts w:eastAsia="Times New Roman"/>
        </w:rPr>
        <w:t xml:space="preserve"> </w:t>
      </w:r>
      <w:r>
        <w:t>after</w:t>
      </w:r>
      <w:r>
        <w:rPr>
          <w:rFonts w:eastAsia="Times New Roman"/>
        </w:rPr>
        <w:t xml:space="preserve"> </w:t>
      </w:r>
      <w:r>
        <w:t>the</w:t>
      </w:r>
      <w:r>
        <w:rPr>
          <w:rFonts w:eastAsia="Times New Roman"/>
        </w:rPr>
        <w:t xml:space="preserve"> </w:t>
      </w:r>
      <w:r>
        <w:t>text</w:t>
      </w:r>
      <w:r>
        <w:rPr>
          <w:rFonts w:eastAsia="Times New Roman"/>
        </w:rPr>
        <w:t xml:space="preserve"> </w:t>
      </w:r>
      <w:r>
        <w:t>has</w:t>
      </w:r>
      <w:r>
        <w:rPr>
          <w:rFonts w:eastAsia="Times New Roman"/>
        </w:rPr>
        <w:t xml:space="preserve"> </w:t>
      </w:r>
      <w:r>
        <w:t>been</w:t>
      </w:r>
      <w:r>
        <w:rPr>
          <w:rFonts w:eastAsia="Times New Roman"/>
        </w:rPr>
        <w:t xml:space="preserve"> </w:t>
      </w:r>
      <w:r>
        <w:t>formatted</w:t>
      </w:r>
      <w:r>
        <w:rPr>
          <w:rFonts w:eastAsia="Times New Roman"/>
        </w:rPr>
        <w:t xml:space="preserve"> </w:t>
      </w:r>
      <w:r>
        <w:t>and</w:t>
      </w:r>
      <w:r>
        <w:rPr>
          <w:rFonts w:eastAsia="Times New Roman"/>
        </w:rPr>
        <w:t xml:space="preserve"> </w:t>
      </w:r>
      <w:r>
        <w:t>styled.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hard</w:t>
      </w:r>
      <w:r>
        <w:rPr>
          <w:rFonts w:eastAsia="Times New Roman"/>
        </w:rPr>
        <w:t xml:space="preserve"> </w:t>
      </w:r>
      <w:r>
        <w:t>tabs,</w:t>
      </w:r>
      <w:r>
        <w:rPr>
          <w:rFonts w:eastAsia="Times New Roman"/>
        </w:rPr>
        <w:t xml:space="preserve"> </w:t>
      </w:r>
      <w:r>
        <w:t>and</w:t>
      </w:r>
      <w:r>
        <w:rPr>
          <w:rFonts w:eastAsia="Times New Roman"/>
        </w:rPr>
        <w:t xml:space="preserve"> </w:t>
      </w:r>
      <w:r>
        <w:t>limit</w:t>
      </w:r>
      <w:r>
        <w:rPr>
          <w:rFonts w:eastAsia="Times New Roman"/>
        </w:rPr>
        <w:t xml:space="preserve"> </w:t>
      </w:r>
      <w:r>
        <w:t>use</w:t>
      </w:r>
      <w:r>
        <w:rPr>
          <w:rFonts w:eastAsia="Times New Roman"/>
        </w:rPr>
        <w:t xml:space="preserve"> </w:t>
      </w:r>
      <w:r>
        <w:t>of</w:t>
      </w:r>
      <w:r>
        <w:rPr>
          <w:rFonts w:eastAsia="Times New Roman"/>
        </w:rPr>
        <w:t xml:space="preserve"> </w:t>
      </w:r>
      <w:r>
        <w:t>hard</w:t>
      </w:r>
      <w:r>
        <w:rPr>
          <w:rFonts w:eastAsia="Times New Roman"/>
        </w:rPr>
        <w:t xml:space="preserve"> </w:t>
      </w:r>
      <w:r>
        <w:t>returns</w:t>
      </w:r>
      <w:r>
        <w:rPr>
          <w:rFonts w:eastAsia="Times New Roman"/>
        </w:rPr>
        <w:t xml:space="preserve"> </w:t>
      </w:r>
      <w:r>
        <w:t>to</w:t>
      </w:r>
      <w:r>
        <w:rPr>
          <w:rFonts w:eastAsia="Times New Roman"/>
        </w:rPr>
        <w:t xml:space="preserve"> </w:t>
      </w:r>
      <w:r>
        <w:t>only</w:t>
      </w:r>
      <w:r>
        <w:rPr>
          <w:rFonts w:eastAsia="Times New Roman"/>
        </w:rPr>
        <w:t xml:space="preserve"> </w:t>
      </w:r>
      <w:r>
        <w:t>one</w:t>
      </w:r>
      <w:r>
        <w:rPr>
          <w:rFonts w:eastAsia="Times New Roman"/>
        </w:rPr>
        <w:t xml:space="preserve"> </w:t>
      </w:r>
      <w:r>
        <w:t>return</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paragraph.</w:t>
      </w:r>
      <w:r>
        <w:rPr>
          <w:rFonts w:eastAsia="Times New Roman"/>
        </w:rPr>
        <w:t xml:space="preserve"> </w:t>
      </w:r>
      <w:r>
        <w:t>Do</w:t>
      </w:r>
      <w:r>
        <w:rPr>
          <w:rFonts w:eastAsia="Times New Roman"/>
        </w:rPr>
        <w:t xml:space="preserve"> </w:t>
      </w:r>
      <w:r>
        <w:t>not</w:t>
      </w:r>
      <w:r>
        <w:rPr>
          <w:rFonts w:eastAsia="Times New Roman"/>
        </w:rPr>
        <w:t xml:space="preserve"> </w:t>
      </w:r>
      <w:r>
        <w:t>add</w:t>
      </w:r>
      <w:r>
        <w:rPr>
          <w:rFonts w:eastAsia="Times New Roman"/>
        </w:rPr>
        <w:t xml:space="preserve"> </w:t>
      </w:r>
      <w:r>
        <w:t>any</w:t>
      </w:r>
      <w:r>
        <w:rPr>
          <w:rFonts w:eastAsia="Times New Roman"/>
        </w:rPr>
        <w:t xml:space="preserve"> </w:t>
      </w:r>
      <w:r>
        <w:t>kind</w:t>
      </w:r>
      <w:r>
        <w:rPr>
          <w:rFonts w:eastAsia="Times New Roman"/>
        </w:rPr>
        <w:t xml:space="preserve"> </w:t>
      </w:r>
      <w:r>
        <w:t>of</w:t>
      </w:r>
      <w:r>
        <w:rPr>
          <w:rFonts w:eastAsia="Times New Roman"/>
        </w:rPr>
        <w:t xml:space="preserve"> </w:t>
      </w:r>
      <w:r>
        <w:t>pagination</w:t>
      </w:r>
      <w:r>
        <w:rPr>
          <w:rFonts w:eastAsia="Times New Roman"/>
        </w:rPr>
        <w:t xml:space="preserve"> </w:t>
      </w:r>
      <w:r>
        <w:t>anywhere</w:t>
      </w:r>
      <w:r>
        <w:rPr>
          <w:rFonts w:eastAsia="Times New Roman"/>
        </w:rPr>
        <w:t xml:space="preserve"> </w:t>
      </w:r>
      <w:r>
        <w:t>in</w:t>
      </w:r>
      <w:r>
        <w:rPr>
          <w:rFonts w:eastAsia="Times New Roman"/>
        </w:rPr>
        <w:t xml:space="preserve"> </w:t>
      </w:r>
      <w:r>
        <w:t>the</w:t>
      </w:r>
      <w:r>
        <w:rPr>
          <w:rFonts w:eastAsia="Times New Roman"/>
        </w:rPr>
        <w:t xml:space="preserve"> </w:t>
      </w:r>
      <w:r>
        <w:t>paper.</w:t>
      </w:r>
      <w:r>
        <w:rPr>
          <w:rFonts w:eastAsia="Times New Roman"/>
        </w:rPr>
        <w:t xml:space="preserve"> </w:t>
      </w:r>
      <w:r>
        <w:t>Do</w:t>
      </w:r>
      <w:r>
        <w:rPr>
          <w:rFonts w:eastAsia="Times New Roman"/>
        </w:rPr>
        <w:t xml:space="preserve"> </w:t>
      </w:r>
      <w:r>
        <w:t>not</w:t>
      </w:r>
      <w:r>
        <w:rPr>
          <w:rFonts w:eastAsia="Times New Roman"/>
        </w:rPr>
        <w:t xml:space="preserve"> </w:t>
      </w:r>
      <w:r>
        <w:t>number</w:t>
      </w:r>
      <w:r>
        <w:rPr>
          <w:rFonts w:eastAsia="Times New Roman"/>
        </w:rPr>
        <w:t xml:space="preserve"> </w:t>
      </w:r>
      <w:r>
        <w:t>text</w:t>
      </w:r>
      <w:r>
        <w:rPr>
          <w:rFonts w:eastAsia="Times New Roman"/>
        </w:rPr>
        <w:t xml:space="preserve"> </w:t>
      </w:r>
      <w:r>
        <w:t>heads</w:t>
      </w:r>
      <w:r>
        <w:rPr>
          <w:rFonts w:eastAsia="Times New Roman"/>
        </w:rPr>
        <w:t>—</w:t>
      </w:r>
      <w:r>
        <w:t>the</w:t>
      </w:r>
      <w:r>
        <w:rPr>
          <w:rFonts w:eastAsia="Times New Roman"/>
        </w:rPr>
        <w:t xml:space="preserve"> </w:t>
      </w:r>
      <w:r>
        <w:t>template</w:t>
      </w:r>
      <w:r>
        <w:rPr>
          <w:rFonts w:eastAsia="Times New Roman"/>
        </w:rPr>
        <w:t xml:space="preserve"> </w:t>
      </w:r>
      <w:r>
        <w:t>will</w:t>
      </w:r>
      <w:r>
        <w:rPr>
          <w:rFonts w:eastAsia="Times New Roman"/>
        </w:rPr>
        <w:t xml:space="preserve"> </w:t>
      </w:r>
      <w:r>
        <w:t>do</w:t>
      </w:r>
      <w:r>
        <w:rPr>
          <w:rFonts w:eastAsia="Times New Roman"/>
        </w:rPr>
        <w:t xml:space="preserve"> </w:t>
      </w:r>
      <w:r>
        <w:t>that</w:t>
      </w:r>
      <w:r>
        <w:rPr>
          <w:rFonts w:eastAsia="Times New Roman"/>
        </w:rPr>
        <w:t xml:space="preserve"> </w:t>
      </w:r>
      <w:r>
        <w:t>for</w:t>
      </w:r>
      <w:r>
        <w:rPr>
          <w:rFonts w:eastAsia="Times New Roman"/>
        </w:rPr>
        <w:t xml:space="preserve"> </w:t>
      </w:r>
      <w:r>
        <w:t>you.</w:t>
      </w:r>
    </w:p>
    <w:p w:rsidR="00705517" w:rsidRDefault="00705517">
      <w:pPr>
        <w:pStyle w:val="BodyText"/>
      </w:pPr>
      <w:r>
        <w:t>Finally,</w:t>
      </w:r>
      <w:r>
        <w:rPr>
          <w:rFonts w:eastAsia="Times New Roman"/>
        </w:rPr>
        <w:t xml:space="preserve"> </w:t>
      </w:r>
      <w:r>
        <w:t>complete</w:t>
      </w:r>
      <w:r>
        <w:rPr>
          <w:rFonts w:eastAsia="Times New Roman"/>
        </w:rPr>
        <w:t xml:space="preserve"> </w:t>
      </w:r>
      <w:r>
        <w:t>content</w:t>
      </w:r>
      <w:r>
        <w:rPr>
          <w:rFonts w:eastAsia="Times New Roman"/>
        </w:rPr>
        <w:t xml:space="preserve"> </w:t>
      </w:r>
      <w:r>
        <w:t>and</w:t>
      </w:r>
      <w:r>
        <w:rPr>
          <w:rFonts w:eastAsia="Times New Roman"/>
        </w:rPr>
        <w:t xml:space="preserve"> </w:t>
      </w:r>
      <w:r>
        <w:t>organizational</w:t>
      </w:r>
      <w:r>
        <w:rPr>
          <w:rFonts w:eastAsia="Times New Roman"/>
        </w:rPr>
        <w:t xml:space="preserve"> </w:t>
      </w:r>
      <w:r>
        <w:t>editing</w:t>
      </w:r>
      <w:r>
        <w:rPr>
          <w:rFonts w:eastAsia="Times New Roman"/>
        </w:rPr>
        <w:t xml:space="preserve"> </w:t>
      </w:r>
      <w:r>
        <w:t>before</w:t>
      </w:r>
      <w:r>
        <w:rPr>
          <w:rFonts w:eastAsia="Times New Roman"/>
        </w:rPr>
        <w:t xml:space="preserve"> </w:t>
      </w:r>
      <w:r>
        <w:t>formatting.</w:t>
      </w:r>
      <w:r>
        <w:rPr>
          <w:rFonts w:eastAsia="Times New Roman"/>
        </w:rPr>
        <w:t xml:space="preserve"> </w:t>
      </w:r>
      <w:r>
        <w:t>Please</w:t>
      </w:r>
      <w:r>
        <w:rPr>
          <w:rFonts w:eastAsia="Times New Roman"/>
        </w:rPr>
        <w:t xml:space="preserve"> </w:t>
      </w:r>
      <w:r>
        <w:t>take</w:t>
      </w:r>
      <w:r>
        <w:rPr>
          <w:rFonts w:eastAsia="Times New Roman"/>
        </w:rPr>
        <w:t xml:space="preserve"> </w:t>
      </w:r>
      <w:r>
        <w:t>note</w:t>
      </w:r>
      <w:r>
        <w:rPr>
          <w:rFonts w:eastAsia="Times New Roman"/>
        </w:rPr>
        <w:t xml:space="preserve"> </w:t>
      </w:r>
      <w:r>
        <w:t>of</w:t>
      </w:r>
      <w:r>
        <w:rPr>
          <w:rFonts w:eastAsia="Times New Roman"/>
        </w:rPr>
        <w:t xml:space="preserve"> </w:t>
      </w:r>
      <w:r>
        <w:t>the</w:t>
      </w:r>
      <w:r>
        <w:rPr>
          <w:rFonts w:eastAsia="Times New Roman"/>
        </w:rPr>
        <w:t xml:space="preserve"> </w:t>
      </w:r>
      <w:r>
        <w:t>following</w:t>
      </w:r>
      <w:r>
        <w:rPr>
          <w:rFonts w:eastAsia="Times New Roman"/>
        </w:rPr>
        <w:t xml:space="preserve"> </w:t>
      </w:r>
      <w:r>
        <w:t>items</w:t>
      </w:r>
      <w:r>
        <w:rPr>
          <w:rFonts w:eastAsia="Times New Roman"/>
        </w:rPr>
        <w:t xml:space="preserve"> </w:t>
      </w:r>
      <w:r>
        <w:t>when</w:t>
      </w:r>
      <w:r>
        <w:rPr>
          <w:rFonts w:eastAsia="Times New Roman"/>
        </w:rPr>
        <w:t xml:space="preserve"> </w:t>
      </w:r>
      <w:r>
        <w:t>proofreading</w:t>
      </w:r>
      <w:r>
        <w:rPr>
          <w:rFonts w:eastAsia="Times New Roman"/>
        </w:rPr>
        <w:t xml:space="preserve"> </w:t>
      </w:r>
      <w:r>
        <w:t>spelling</w:t>
      </w:r>
      <w:r>
        <w:rPr>
          <w:rFonts w:eastAsia="Times New Roman"/>
        </w:rPr>
        <w:t xml:space="preserve"> </w:t>
      </w:r>
      <w:r>
        <w:t>and</w:t>
      </w:r>
      <w:r>
        <w:rPr>
          <w:rFonts w:eastAsia="Times New Roman"/>
        </w:rPr>
        <w:t xml:space="preserve"> </w:t>
      </w:r>
      <w:r>
        <w:t>grammar.</w:t>
      </w:r>
    </w:p>
    <w:p w:rsidR="00705517" w:rsidRDefault="00287495">
      <w:pPr>
        <w:pStyle w:val="Heading2"/>
      </w:pPr>
      <w:r>
        <w:t>K-Nearest Neighbour</w:t>
      </w:r>
    </w:p>
    <w:p w:rsidR="00705517" w:rsidRDefault="00705517">
      <w:pPr>
        <w:pStyle w:val="BodyText"/>
      </w:pPr>
      <w:r>
        <w:t>Define</w:t>
      </w:r>
      <w:r>
        <w:rPr>
          <w:rFonts w:eastAsia="Times New Roman"/>
        </w:rPr>
        <w:t xml:space="preserve"> </w:t>
      </w: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the</w:t>
      </w:r>
      <w:r>
        <w:rPr>
          <w:rFonts w:eastAsia="Times New Roman"/>
        </w:rPr>
        <w:t xml:space="preserve"> </w:t>
      </w:r>
      <w:r>
        <w:t>first</w:t>
      </w:r>
      <w:r>
        <w:rPr>
          <w:rFonts w:eastAsia="Times New Roman"/>
        </w:rPr>
        <w:t xml:space="preserve"> </w:t>
      </w:r>
      <w:r>
        <w:t>time</w:t>
      </w:r>
      <w:r>
        <w:rPr>
          <w:rFonts w:eastAsia="Times New Roman"/>
        </w:rPr>
        <w:t xml:space="preserve"> </w:t>
      </w:r>
      <w:r>
        <w:t>they</w:t>
      </w:r>
      <w:r>
        <w:rPr>
          <w:rFonts w:eastAsia="Times New Roman"/>
        </w:rPr>
        <w:t xml:space="preserve"> </w:t>
      </w:r>
      <w:r>
        <w:t>are</w:t>
      </w:r>
      <w:r>
        <w:rPr>
          <w:rFonts w:eastAsia="Times New Roman"/>
        </w:rPr>
        <w:t xml:space="preserve"> </w:t>
      </w:r>
      <w:r>
        <w:t>used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even</w:t>
      </w:r>
      <w:r>
        <w:rPr>
          <w:rFonts w:eastAsia="Times New Roman"/>
        </w:rPr>
        <w:t xml:space="preserve"> </w:t>
      </w:r>
      <w:r>
        <w:t>after</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in</w:t>
      </w:r>
      <w:r>
        <w:rPr>
          <w:rFonts w:eastAsia="Times New Roman"/>
        </w:rPr>
        <w:t xml:space="preserve"> </w:t>
      </w:r>
      <w:r>
        <w:t>the</w:t>
      </w:r>
      <w:r>
        <w:rPr>
          <w:rFonts w:eastAsia="Times New Roman"/>
        </w:rPr>
        <w:t xml:space="preserve"> </w:t>
      </w:r>
      <w:r>
        <w:t>abstract.</w:t>
      </w:r>
      <w:r>
        <w:rPr>
          <w:rFonts w:eastAsia="Times New Roman"/>
        </w:rPr>
        <w:t xml:space="preserve"> </w:t>
      </w:r>
      <w:r>
        <w:t>Abbreviations</w:t>
      </w:r>
      <w:r>
        <w:rPr>
          <w:rFonts w:eastAsia="Times New Roman"/>
        </w:rPr>
        <w:t xml:space="preserve"> </w:t>
      </w:r>
      <w:r>
        <w:t>such</w:t>
      </w:r>
      <w:r>
        <w:rPr>
          <w:rFonts w:eastAsia="Times New Roman"/>
        </w:rPr>
        <w:t xml:space="preserve"> </w:t>
      </w:r>
      <w:r>
        <w:t>as</w:t>
      </w:r>
      <w:r>
        <w:rPr>
          <w:rFonts w:eastAsia="Times New Roman"/>
        </w:rPr>
        <w:t xml:space="preserve"> </w:t>
      </w:r>
      <w:r>
        <w:t>IEEE</w:t>
      </w:r>
      <w:r>
        <w:rPr>
          <w:rFonts w:eastAsia="Times New Roman"/>
        </w:rPr>
        <w:t xml:space="preserve"> </w:t>
      </w:r>
      <w:r>
        <w:t>and</w:t>
      </w:r>
      <w:r>
        <w:rPr>
          <w:rFonts w:eastAsia="Times New Roman"/>
        </w:rPr>
        <w:t xml:space="preserve"> </w:t>
      </w:r>
      <w:r>
        <w:t>SI</w:t>
      </w:r>
      <w:r>
        <w:rPr>
          <w:rFonts w:eastAsia="Times New Roman"/>
        </w:rPr>
        <w:t xml:space="preserve"> </w:t>
      </w:r>
      <w:r>
        <w:t>do</w:t>
      </w:r>
      <w:r>
        <w:rPr>
          <w:rFonts w:eastAsia="Times New Roman"/>
        </w:rPr>
        <w:t xml:space="preserve"> </w:t>
      </w:r>
      <w:r>
        <w:t>not</w:t>
      </w:r>
      <w:r>
        <w:rPr>
          <w:rFonts w:eastAsia="Times New Roman"/>
        </w:rPr>
        <w:t xml:space="preserve"> </w:t>
      </w:r>
      <w:r>
        <w:t>have</w:t>
      </w:r>
      <w:r>
        <w:rPr>
          <w:rFonts w:eastAsia="Times New Roman"/>
        </w:rPr>
        <w:t xml:space="preserve"> </w:t>
      </w:r>
      <w:r>
        <w:t>to</w:t>
      </w:r>
      <w:r>
        <w:rPr>
          <w:rFonts w:eastAsia="Times New Roman"/>
        </w:rPr>
        <w:t xml:space="preserve"> </w:t>
      </w:r>
      <w:r>
        <w:t>be</w:t>
      </w:r>
      <w:r>
        <w:rPr>
          <w:rFonts w:eastAsia="Times New Roman"/>
        </w:rPr>
        <w:t xml:space="preserve"> </w:t>
      </w:r>
      <w:r>
        <w:t>defined.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abbreviations</w:t>
      </w:r>
      <w:r>
        <w:rPr>
          <w:rFonts w:eastAsia="Times New Roman"/>
        </w:rPr>
        <w:t xml:space="preserve"> </w:t>
      </w:r>
      <w:r>
        <w:t>in</w:t>
      </w:r>
      <w:r>
        <w:rPr>
          <w:rFonts w:eastAsia="Times New Roman"/>
        </w:rPr>
        <w:t xml:space="preserve"> </w:t>
      </w:r>
      <w:r>
        <w:t>the</w:t>
      </w:r>
      <w:r>
        <w:rPr>
          <w:rFonts w:eastAsia="Times New Roman"/>
        </w:rPr>
        <w:t xml:space="preserve"> </w:t>
      </w:r>
      <w:r>
        <w:t>title</w:t>
      </w:r>
      <w:r>
        <w:rPr>
          <w:rFonts w:eastAsia="Times New Roman"/>
        </w:rPr>
        <w:t xml:space="preserve"> </w:t>
      </w:r>
      <w:r>
        <w:t>or</w:t>
      </w:r>
      <w:r>
        <w:rPr>
          <w:rFonts w:eastAsia="Times New Roman"/>
        </w:rPr>
        <w:t xml:space="preserve"> </w:t>
      </w:r>
      <w:r>
        <w:t>heads</w:t>
      </w:r>
      <w:r>
        <w:rPr>
          <w:rFonts w:eastAsia="Times New Roman"/>
        </w:rPr>
        <w:t xml:space="preserve"> </w:t>
      </w:r>
      <w:r>
        <w:t>unless</w:t>
      </w:r>
      <w:r>
        <w:rPr>
          <w:rFonts w:eastAsia="Times New Roman"/>
        </w:rPr>
        <w:t xml:space="preserve"> </w:t>
      </w:r>
      <w:r>
        <w:t>they</w:t>
      </w:r>
      <w:r>
        <w:rPr>
          <w:rFonts w:eastAsia="Times New Roman"/>
        </w:rPr>
        <w:t xml:space="preserve"> </w:t>
      </w:r>
      <w:r>
        <w:t>are</w:t>
      </w:r>
      <w:r>
        <w:rPr>
          <w:rFonts w:eastAsia="Times New Roman"/>
        </w:rPr>
        <w:t xml:space="preserve"> </w:t>
      </w:r>
      <w:r>
        <w:t>unavoidable.</w:t>
      </w:r>
    </w:p>
    <w:p w:rsidR="00705517" w:rsidRDefault="00287495">
      <w:pPr>
        <w:pStyle w:val="Heading2"/>
      </w:pPr>
      <w:r>
        <w:t>Backpropagation</w:t>
      </w:r>
    </w:p>
    <w:p w:rsidR="00705517" w:rsidRDefault="00705517">
      <w:pPr>
        <w:pStyle w:val="bulletlist"/>
        <w:tabs>
          <w:tab w:val="num" w:pos="648"/>
        </w:tabs>
      </w:pPr>
      <w:r>
        <w:t>Use</w:t>
      </w:r>
      <w:r>
        <w:rPr>
          <w:rFonts w:eastAsia="Times New Roman"/>
        </w:rPr>
        <w:t xml:space="preserve"> </w:t>
      </w:r>
      <w:r>
        <w:t>either</w:t>
      </w:r>
      <w:r>
        <w:rPr>
          <w:rFonts w:eastAsia="Times New Roman"/>
        </w:rPr>
        <w:t xml:space="preserve"> </w:t>
      </w:r>
      <w:r>
        <w:t>SI</w:t>
      </w:r>
      <w:r>
        <w:rPr>
          <w:rFonts w:eastAsia="Times New Roman"/>
        </w:rPr>
        <w:t xml:space="preserve"> </w:t>
      </w:r>
      <w:r>
        <w:t>or</w:t>
      </w:r>
      <w:r>
        <w:rPr>
          <w:rFonts w:eastAsia="Times New Roman"/>
        </w:rPr>
        <w:t xml:space="preserve"> </w:t>
      </w:r>
      <w:r>
        <w:t>CGS</w:t>
      </w:r>
      <w:r>
        <w:rPr>
          <w:rFonts w:eastAsia="Times New Roman"/>
        </w:rPr>
        <w:t xml:space="preserve"> </w:t>
      </w:r>
      <w:r>
        <w:t>as</w:t>
      </w:r>
      <w:r>
        <w:rPr>
          <w:rFonts w:eastAsia="Times New Roman"/>
        </w:rPr>
        <w:t xml:space="preserve"> </w:t>
      </w:r>
      <w:r>
        <w:t>primary</w:t>
      </w:r>
      <w:r>
        <w:rPr>
          <w:rFonts w:eastAsia="Times New Roman"/>
        </w:rPr>
        <w:t xml:space="preserve"> </w:t>
      </w:r>
      <w:r>
        <w:t>units.</w:t>
      </w:r>
      <w:r>
        <w:rPr>
          <w:rFonts w:eastAsia="Times New Roman"/>
        </w:rPr>
        <w:t xml:space="preserve"> </w:t>
      </w:r>
      <w:r>
        <w:t>(SI</w:t>
      </w:r>
      <w:r>
        <w:rPr>
          <w:rFonts w:eastAsia="Times New Roman"/>
        </w:rPr>
        <w:t xml:space="preserve"> </w:t>
      </w:r>
      <w:r>
        <w:t>units</w:t>
      </w:r>
      <w:r>
        <w:rPr>
          <w:rFonts w:eastAsia="Times New Roman"/>
        </w:rPr>
        <w:t xml:space="preserve"> </w:t>
      </w:r>
      <w:r>
        <w:t>are</w:t>
      </w:r>
      <w:r>
        <w:rPr>
          <w:rFonts w:eastAsia="Times New Roman"/>
        </w:rPr>
        <w:t xml:space="preserve"> </w:t>
      </w:r>
      <w:r>
        <w:t>encouraged.)</w:t>
      </w:r>
      <w:r>
        <w:rPr>
          <w:rFonts w:eastAsia="Times New Roman"/>
        </w:rPr>
        <w:t xml:space="preserve"> </w:t>
      </w:r>
      <w:r>
        <w:t>English</w:t>
      </w:r>
      <w:r>
        <w:rPr>
          <w:rFonts w:eastAsia="Times New Roman"/>
        </w:rPr>
        <w:t xml:space="preserve"> </w:t>
      </w:r>
      <w:r>
        <w:t>units</w:t>
      </w:r>
      <w:r>
        <w:rPr>
          <w:rFonts w:eastAsia="Times New Roman"/>
        </w:rPr>
        <w:t xml:space="preserve"> </w:t>
      </w:r>
      <w:r>
        <w:t>may</w:t>
      </w:r>
      <w:r>
        <w:rPr>
          <w:rFonts w:eastAsia="Times New Roman"/>
        </w:rPr>
        <w:t xml:space="preserve"> </w:t>
      </w:r>
      <w:r>
        <w:t>be</w:t>
      </w:r>
      <w:r>
        <w:rPr>
          <w:rFonts w:eastAsia="Times New Roman"/>
        </w:rPr>
        <w:t xml:space="preserve"> </w:t>
      </w:r>
      <w:r>
        <w:t>used</w:t>
      </w:r>
      <w:r>
        <w:rPr>
          <w:rFonts w:eastAsia="Times New Roman"/>
        </w:rPr>
        <w:t xml:space="preserve"> </w:t>
      </w:r>
      <w:r>
        <w:t>as</w:t>
      </w:r>
      <w:r>
        <w:rPr>
          <w:rFonts w:eastAsia="Times New Roman"/>
        </w:rPr>
        <w:t xml:space="preserve"> </w:t>
      </w:r>
      <w:r>
        <w:t>secondary</w:t>
      </w:r>
      <w:r>
        <w:rPr>
          <w:rFonts w:eastAsia="Times New Roman"/>
        </w:rPr>
        <w:t xml:space="preserve"> </w:t>
      </w:r>
      <w:r>
        <w:t>units</w:t>
      </w:r>
      <w:r>
        <w:rPr>
          <w:rFonts w:eastAsia="Times New Roman"/>
        </w:rPr>
        <w:t xml:space="preserve"> </w:t>
      </w:r>
      <w:r>
        <w:t>(in</w:t>
      </w:r>
      <w:r>
        <w:rPr>
          <w:rFonts w:eastAsia="Times New Roman"/>
        </w:rPr>
        <w:t xml:space="preserve"> </w:t>
      </w:r>
      <w:r>
        <w:t>parentheses).</w:t>
      </w:r>
      <w:r>
        <w:rPr>
          <w:rFonts w:eastAsia="Times New Roman"/>
        </w:rPr>
        <w:t xml:space="preserve"> </w:t>
      </w:r>
      <w:r>
        <w:t>An</w:t>
      </w:r>
      <w:r>
        <w:rPr>
          <w:rFonts w:eastAsia="Times New Roman"/>
        </w:rPr>
        <w:t xml:space="preserve"> </w:t>
      </w:r>
      <w:r>
        <w:t>exception</w:t>
      </w:r>
      <w:r>
        <w:rPr>
          <w:rFonts w:eastAsia="Times New Roman"/>
        </w:rPr>
        <w:t xml:space="preserve"> </w:t>
      </w:r>
      <w:r>
        <w:t>would</w:t>
      </w:r>
      <w:r>
        <w:rPr>
          <w:rFonts w:eastAsia="Times New Roman"/>
        </w:rPr>
        <w:t xml:space="preserve"> </w:t>
      </w:r>
      <w:r>
        <w:t>be</w:t>
      </w:r>
      <w:r>
        <w:rPr>
          <w:rFonts w:eastAsia="Times New Roman"/>
        </w:rPr>
        <w:t xml:space="preserve"> </w:t>
      </w:r>
      <w:r>
        <w:t>the</w:t>
      </w:r>
      <w:r>
        <w:rPr>
          <w:rFonts w:eastAsia="Times New Roman"/>
        </w:rPr>
        <w:t xml:space="preserve"> </w:t>
      </w:r>
      <w:r>
        <w:t>use</w:t>
      </w:r>
      <w:r>
        <w:rPr>
          <w:rFonts w:eastAsia="Times New Roman"/>
        </w:rPr>
        <w:t xml:space="preserve"> </w:t>
      </w:r>
      <w:r>
        <w:t>of</w:t>
      </w:r>
      <w:r>
        <w:rPr>
          <w:rFonts w:eastAsia="Times New Roman"/>
        </w:rPr>
        <w:t xml:space="preserve"> </w:t>
      </w:r>
      <w:r>
        <w:t>English</w:t>
      </w:r>
      <w:r>
        <w:rPr>
          <w:rFonts w:eastAsia="Times New Roman"/>
        </w:rPr>
        <w:t xml:space="preserve"> </w:t>
      </w:r>
      <w:r>
        <w:t>units</w:t>
      </w:r>
      <w:r>
        <w:rPr>
          <w:rFonts w:eastAsia="Times New Roman"/>
        </w:rPr>
        <w:t xml:space="preserve"> </w:t>
      </w:r>
      <w:r>
        <w:t>as</w:t>
      </w:r>
      <w:r>
        <w:rPr>
          <w:rFonts w:eastAsia="Times New Roman"/>
        </w:rPr>
        <w:t xml:space="preserve"> </w:t>
      </w:r>
      <w:r>
        <w:t>identifiers</w:t>
      </w:r>
      <w:r>
        <w:rPr>
          <w:rFonts w:eastAsia="Times New Roman"/>
        </w:rPr>
        <w:t xml:space="preserve"> </w:t>
      </w:r>
      <w:r>
        <w:t>in</w:t>
      </w:r>
      <w:r>
        <w:rPr>
          <w:rFonts w:eastAsia="Times New Roman"/>
        </w:rPr>
        <w:t xml:space="preserve"> </w:t>
      </w:r>
      <w:r>
        <w:t>trade,</w:t>
      </w:r>
      <w:r>
        <w:rPr>
          <w:rFonts w:eastAsia="Times New Roman"/>
        </w:rPr>
        <w:t xml:space="preserve"> </w:t>
      </w:r>
      <w:r>
        <w:t>such</w:t>
      </w:r>
      <w:r>
        <w:rPr>
          <w:rFonts w:eastAsia="Times New Roman"/>
        </w:rPr>
        <w:t xml:space="preserve"> </w:t>
      </w:r>
      <w:r>
        <w:t>as</w:t>
      </w:r>
      <w:r>
        <w:rPr>
          <w:rFonts w:eastAsia="Times New Roman"/>
        </w:rPr>
        <w:t xml:space="preserve"> “</w:t>
      </w:r>
      <w:r>
        <w:t>3.5-inch</w:t>
      </w:r>
      <w:r>
        <w:rPr>
          <w:rFonts w:eastAsia="Times New Roman"/>
        </w:rPr>
        <w:t xml:space="preserve"> </w:t>
      </w:r>
      <w:r>
        <w:t>disk</w:t>
      </w:r>
      <w:r>
        <w:rPr>
          <w:rFonts w:eastAsia="Times New Roman"/>
        </w:rPr>
        <w:t xml:space="preserve"> </w:t>
      </w:r>
      <w:r>
        <w:t>drive</w:t>
      </w:r>
      <w:r>
        <w:rPr>
          <w:rFonts w:eastAsia="Times New Roman"/>
        </w:rPr>
        <w:t>”</w:t>
      </w:r>
      <w:r>
        <w:t>.</w:t>
      </w:r>
    </w:p>
    <w:p w:rsidR="00705517" w:rsidRDefault="00705517">
      <w:pPr>
        <w:pStyle w:val="bulletlist"/>
        <w:tabs>
          <w:tab w:val="num" w:pos="648"/>
        </w:tabs>
      </w:pPr>
      <w:r>
        <w:t>Avoid</w:t>
      </w:r>
      <w:r>
        <w:rPr>
          <w:rFonts w:eastAsia="Times New Roman"/>
        </w:rPr>
        <w:t xml:space="preserve"> </w:t>
      </w:r>
      <w:r>
        <w:t>combining</w:t>
      </w:r>
      <w:r>
        <w:rPr>
          <w:rFonts w:eastAsia="Times New Roman"/>
        </w:rPr>
        <w:t xml:space="preserve"> </w:t>
      </w:r>
      <w:r>
        <w:t>SI</w:t>
      </w:r>
      <w:r>
        <w:rPr>
          <w:rFonts w:eastAsia="Times New Roman"/>
        </w:rPr>
        <w:t xml:space="preserve"> </w:t>
      </w:r>
      <w:r>
        <w:t>and</w:t>
      </w:r>
      <w:r>
        <w:rPr>
          <w:rFonts w:eastAsia="Times New Roman"/>
        </w:rPr>
        <w:t xml:space="preserve"> </w:t>
      </w:r>
      <w:r>
        <w:t>CGS</w:t>
      </w:r>
      <w:r>
        <w:rPr>
          <w:rFonts w:eastAsia="Times New Roman"/>
        </w:rPr>
        <w:t xml:space="preserve"> </w:t>
      </w:r>
      <w:r>
        <w:t>units,</w:t>
      </w:r>
      <w:r>
        <w:rPr>
          <w:rFonts w:eastAsia="Times New Roman"/>
        </w:rPr>
        <w:t xml:space="preserve"> </w:t>
      </w:r>
      <w:r>
        <w:t>such</w:t>
      </w:r>
      <w:r>
        <w:rPr>
          <w:rFonts w:eastAsia="Times New Roman"/>
        </w:rPr>
        <w:t xml:space="preserve"> </w:t>
      </w:r>
      <w:r>
        <w:t>as</w:t>
      </w:r>
      <w:r>
        <w:rPr>
          <w:rFonts w:eastAsia="Times New Roman"/>
        </w:rPr>
        <w:t xml:space="preserve"> </w:t>
      </w:r>
      <w:r>
        <w:t>current</w:t>
      </w:r>
      <w:r>
        <w:rPr>
          <w:rFonts w:eastAsia="Times New Roman"/>
        </w:rPr>
        <w:t xml:space="preserve"> </w:t>
      </w:r>
      <w:r>
        <w:t>in</w:t>
      </w:r>
      <w:r>
        <w:rPr>
          <w:rFonts w:eastAsia="Times New Roman"/>
        </w:rPr>
        <w:t xml:space="preserve"> </w:t>
      </w:r>
      <w:r>
        <w:t>amperes</w:t>
      </w:r>
      <w:r>
        <w:rPr>
          <w:rFonts w:eastAsia="Times New Roman"/>
        </w:rPr>
        <w:t xml:space="preserve"> </w:t>
      </w:r>
      <w:r>
        <w:t>and</w:t>
      </w:r>
      <w:r>
        <w:rPr>
          <w:rFonts w:eastAsia="Times New Roman"/>
        </w:rPr>
        <w:t xml:space="preserve"> </w:t>
      </w:r>
      <w:r>
        <w:t>magnetic</w:t>
      </w:r>
      <w:r>
        <w:rPr>
          <w:rFonts w:eastAsia="Times New Roman"/>
        </w:rPr>
        <w:t xml:space="preserve"> </w:t>
      </w:r>
      <w:r>
        <w:t>field</w:t>
      </w:r>
      <w:r>
        <w:rPr>
          <w:rFonts w:eastAsia="Times New Roman"/>
        </w:rPr>
        <w:t xml:space="preserve"> </w:t>
      </w:r>
      <w:r>
        <w:t>in</w:t>
      </w:r>
      <w:r>
        <w:rPr>
          <w:rFonts w:eastAsia="Times New Roman"/>
        </w:rPr>
        <w:t xml:space="preserve"> </w:t>
      </w:r>
      <w:proofErr w:type="spellStart"/>
      <w:r>
        <w:t>oersteds</w:t>
      </w:r>
      <w:proofErr w:type="spellEnd"/>
      <w:r>
        <w:t>.</w:t>
      </w:r>
      <w:r>
        <w:rPr>
          <w:rFonts w:eastAsia="Times New Roman"/>
        </w:rPr>
        <w:t xml:space="preserve"> </w:t>
      </w:r>
      <w:r>
        <w:t>This</w:t>
      </w:r>
      <w:r>
        <w:rPr>
          <w:rFonts w:eastAsia="Times New Roman"/>
        </w:rPr>
        <w:t xml:space="preserve"> </w:t>
      </w:r>
      <w:r>
        <w:t>often</w:t>
      </w:r>
      <w:r>
        <w:rPr>
          <w:rFonts w:eastAsia="Times New Roman"/>
        </w:rPr>
        <w:t xml:space="preserve"> </w:t>
      </w:r>
      <w:r>
        <w:t>leads</w:t>
      </w:r>
      <w:r>
        <w:rPr>
          <w:rFonts w:eastAsia="Times New Roman"/>
        </w:rPr>
        <w:t xml:space="preserve"> </w:t>
      </w:r>
      <w:r>
        <w:t>to</w:t>
      </w:r>
      <w:r>
        <w:rPr>
          <w:rFonts w:eastAsia="Times New Roman"/>
        </w:rPr>
        <w:t xml:space="preserve"> </w:t>
      </w:r>
      <w:r>
        <w:t>confusion</w:t>
      </w:r>
      <w:r>
        <w:rPr>
          <w:rFonts w:eastAsia="Times New Roman"/>
        </w:rPr>
        <w:t xml:space="preserve"> </w:t>
      </w:r>
      <w:r>
        <w:t>because</w:t>
      </w:r>
      <w:r>
        <w:rPr>
          <w:rFonts w:eastAsia="Times New Roman"/>
        </w:rPr>
        <w:t xml:space="preserve"> </w:t>
      </w:r>
      <w:r>
        <w:t>equations</w:t>
      </w:r>
      <w:r>
        <w:rPr>
          <w:rFonts w:eastAsia="Times New Roman"/>
        </w:rPr>
        <w:t xml:space="preserve"> </w:t>
      </w:r>
      <w:r>
        <w:t>do</w:t>
      </w:r>
      <w:r>
        <w:rPr>
          <w:rFonts w:eastAsia="Times New Roman"/>
        </w:rPr>
        <w:t xml:space="preserve"> </w:t>
      </w:r>
      <w:r>
        <w:t>not</w:t>
      </w:r>
      <w:r>
        <w:rPr>
          <w:rFonts w:eastAsia="Times New Roman"/>
        </w:rPr>
        <w:t xml:space="preserve"> </w:t>
      </w:r>
      <w:r>
        <w:t>balance</w:t>
      </w:r>
      <w:r>
        <w:rPr>
          <w:rFonts w:eastAsia="Times New Roman"/>
        </w:rPr>
        <w:t xml:space="preserve"> </w:t>
      </w:r>
      <w:r>
        <w:t>dimensionally.</w:t>
      </w:r>
      <w:r>
        <w:rPr>
          <w:rFonts w:eastAsia="Times New Roman"/>
        </w:rPr>
        <w:t xml:space="preserve"> </w:t>
      </w:r>
      <w:r>
        <w:t>If</w:t>
      </w:r>
      <w:r>
        <w:rPr>
          <w:rFonts w:eastAsia="Times New Roman"/>
        </w:rPr>
        <w:t xml:space="preserve"> </w:t>
      </w:r>
      <w:r>
        <w:t>you</w:t>
      </w:r>
      <w:r>
        <w:rPr>
          <w:rFonts w:eastAsia="Times New Roman"/>
        </w:rPr>
        <w:t xml:space="preserve"> </w:t>
      </w:r>
      <w:r>
        <w:t>must</w:t>
      </w:r>
      <w:r>
        <w:rPr>
          <w:rFonts w:eastAsia="Times New Roman"/>
        </w:rPr>
        <w:t xml:space="preserve"> </w:t>
      </w:r>
      <w:r>
        <w:t>use</w:t>
      </w:r>
      <w:r>
        <w:rPr>
          <w:rFonts w:eastAsia="Times New Roman"/>
        </w:rPr>
        <w:t xml:space="preserve"> </w:t>
      </w:r>
      <w:r>
        <w:t>mixed</w:t>
      </w:r>
      <w:r>
        <w:rPr>
          <w:rFonts w:eastAsia="Times New Roman"/>
        </w:rPr>
        <w:t xml:space="preserve"> </w:t>
      </w:r>
      <w:r>
        <w:t>units,</w:t>
      </w:r>
      <w:r>
        <w:rPr>
          <w:rFonts w:eastAsia="Times New Roman"/>
        </w:rPr>
        <w:t xml:space="preserve"> </w:t>
      </w:r>
      <w:r>
        <w:t>clearly</w:t>
      </w:r>
      <w:r>
        <w:rPr>
          <w:rFonts w:eastAsia="Times New Roman"/>
        </w:rPr>
        <w:t xml:space="preserve"> </w:t>
      </w:r>
      <w:r>
        <w:t>state</w:t>
      </w:r>
      <w:r>
        <w:rPr>
          <w:rFonts w:eastAsia="Times New Roman"/>
        </w:rPr>
        <w:t xml:space="preserve"> </w:t>
      </w:r>
      <w:r>
        <w:t>the</w:t>
      </w:r>
      <w:r>
        <w:rPr>
          <w:rFonts w:eastAsia="Times New Roman"/>
        </w:rPr>
        <w:t xml:space="preserve"> </w:t>
      </w:r>
      <w:r>
        <w:t>units</w:t>
      </w:r>
      <w:r>
        <w:rPr>
          <w:rFonts w:eastAsia="Times New Roman"/>
        </w:rPr>
        <w:t xml:space="preserve"> </w:t>
      </w:r>
      <w:r>
        <w:t>for</w:t>
      </w:r>
      <w:r>
        <w:rPr>
          <w:rFonts w:eastAsia="Times New Roman"/>
        </w:rPr>
        <w:t xml:space="preserve"> </w:t>
      </w:r>
      <w:r>
        <w:t>each</w:t>
      </w:r>
      <w:r>
        <w:rPr>
          <w:rFonts w:eastAsia="Times New Roman"/>
        </w:rPr>
        <w:t xml:space="preserve"> </w:t>
      </w:r>
      <w:r>
        <w:t>quantity</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in</w:t>
      </w:r>
      <w:r>
        <w:rPr>
          <w:rFonts w:eastAsia="Times New Roman"/>
        </w:rPr>
        <w:t xml:space="preserve"> </w:t>
      </w:r>
      <w:r>
        <w:t>an</w:t>
      </w:r>
      <w:r>
        <w:rPr>
          <w:rFonts w:eastAsia="Times New Roman"/>
        </w:rPr>
        <w:t xml:space="preserve"> </w:t>
      </w:r>
      <w:r>
        <w:t>equation.</w:t>
      </w:r>
    </w:p>
    <w:p w:rsidR="00705517" w:rsidRDefault="00705517">
      <w:pPr>
        <w:pStyle w:val="bulletlist"/>
        <w:tabs>
          <w:tab w:val="num" w:pos="648"/>
        </w:tabs>
      </w:pPr>
      <w:r>
        <w:t>Do</w:t>
      </w:r>
      <w:r>
        <w:rPr>
          <w:rFonts w:eastAsia="Times New Roman"/>
        </w:rPr>
        <w:t xml:space="preserve"> </w:t>
      </w:r>
      <w:r>
        <w:t>not</w:t>
      </w:r>
      <w:r>
        <w:rPr>
          <w:rFonts w:eastAsia="Times New Roman"/>
        </w:rPr>
        <w:t xml:space="preserve"> </w:t>
      </w:r>
      <w:r>
        <w:t>mix</w:t>
      </w:r>
      <w:r>
        <w:rPr>
          <w:rFonts w:eastAsia="Times New Roman"/>
        </w:rPr>
        <w:t xml:space="preserve"> </w:t>
      </w:r>
      <w:r>
        <w:t>complete</w:t>
      </w:r>
      <w:r>
        <w:rPr>
          <w:rFonts w:eastAsia="Times New Roman"/>
        </w:rPr>
        <w:t xml:space="preserve"> </w:t>
      </w:r>
      <w:r>
        <w:t>spellings</w:t>
      </w:r>
      <w:r>
        <w:rPr>
          <w:rFonts w:eastAsia="Times New Roman"/>
        </w:rPr>
        <w:t xml:space="preserve"> </w:t>
      </w:r>
      <w:r>
        <w:t>and</w:t>
      </w:r>
      <w:r>
        <w:rPr>
          <w:rFonts w:eastAsia="Times New Roman"/>
        </w:rPr>
        <w:t xml:space="preserve"> </w:t>
      </w:r>
      <w:r>
        <w:t>abbreviations</w:t>
      </w:r>
      <w:r>
        <w:rPr>
          <w:rFonts w:eastAsia="Times New Roman"/>
        </w:rPr>
        <w:t xml:space="preserve"> </w:t>
      </w:r>
      <w:r>
        <w:t>of</w:t>
      </w:r>
      <w:r>
        <w:rPr>
          <w:rFonts w:eastAsia="Times New Roman"/>
        </w:rPr>
        <w:t xml:space="preserve"> </w:t>
      </w:r>
      <w:r>
        <w:t>units:</w:t>
      </w:r>
      <w:r>
        <w:rPr>
          <w:rFonts w:eastAsia="Times New Roman"/>
        </w:rPr>
        <w:t xml:space="preserve"> “</w:t>
      </w:r>
      <w:proofErr w:type="spellStart"/>
      <w:r>
        <w:t>Wb</w:t>
      </w:r>
      <w:proofErr w:type="spellEnd"/>
      <w:r>
        <w:t>/m</w:t>
      </w:r>
      <w:r>
        <w:rPr>
          <w:spacing w:val="-2"/>
          <w:vertAlign w:val="superscript"/>
        </w:rPr>
        <w:t>2</w:t>
      </w:r>
      <w:r>
        <w:rPr>
          <w:rFonts w:eastAsia="Times New Roman"/>
        </w:rPr>
        <w:t xml:space="preserve">” </w:t>
      </w:r>
      <w:r>
        <w:t>or</w:t>
      </w:r>
      <w:r>
        <w:rPr>
          <w:rFonts w:eastAsia="Times New Roman"/>
        </w:rPr>
        <w:t xml:space="preserve"> “</w:t>
      </w:r>
      <w:proofErr w:type="spellStart"/>
      <w:r>
        <w:t>webers</w:t>
      </w:r>
      <w:proofErr w:type="spellEnd"/>
      <w:r>
        <w:rPr>
          <w:rFonts w:eastAsia="Times New Roman"/>
        </w:rPr>
        <w:t xml:space="preserve"> </w:t>
      </w:r>
      <w:r>
        <w:t>per</w:t>
      </w:r>
      <w:r>
        <w:rPr>
          <w:rFonts w:eastAsia="Times New Roman"/>
        </w:rPr>
        <w:t xml:space="preserve"> </w:t>
      </w:r>
      <w:r>
        <w:t>square</w:t>
      </w:r>
      <w:r>
        <w:rPr>
          <w:rFonts w:eastAsia="Times New Roman"/>
        </w:rPr>
        <w:t xml:space="preserve"> </w:t>
      </w:r>
      <w:r>
        <w:t>meter</w:t>
      </w:r>
      <w:r>
        <w:rPr>
          <w:rFonts w:eastAsia="Times New Roman"/>
        </w:rPr>
        <w:t>”</w:t>
      </w:r>
      <w:r>
        <w:t>,</w:t>
      </w:r>
      <w:r>
        <w:rPr>
          <w:rFonts w:eastAsia="Times New Roman"/>
        </w:rPr>
        <w:t xml:space="preserve"> </w:t>
      </w:r>
      <w:r>
        <w:t>not</w:t>
      </w:r>
      <w:r>
        <w:rPr>
          <w:rFonts w:eastAsia="Times New Roman"/>
        </w:rPr>
        <w:t xml:space="preserve"> “</w:t>
      </w:r>
      <w:proofErr w:type="spellStart"/>
      <w:r>
        <w:t>webers</w:t>
      </w:r>
      <w:proofErr w:type="spellEnd"/>
      <w:r>
        <w:t>/m</w:t>
      </w:r>
      <w:r>
        <w:rPr>
          <w:spacing w:val="-2"/>
          <w:vertAlign w:val="superscript"/>
        </w:rPr>
        <w:t>2</w:t>
      </w:r>
      <w:r>
        <w:rPr>
          <w:rFonts w:eastAsia="Times New Roman"/>
        </w:rPr>
        <w:t>”</w:t>
      </w:r>
      <w:r>
        <w:t>.</w:t>
      </w:r>
      <w:r>
        <w:rPr>
          <w:rFonts w:eastAsia="Times New Roman"/>
        </w:rPr>
        <w:t xml:space="preserve">  </w:t>
      </w:r>
      <w:r>
        <w:t>Spell</w:t>
      </w:r>
      <w:r>
        <w:rPr>
          <w:rFonts w:eastAsia="Times New Roman"/>
        </w:rPr>
        <w:t xml:space="preserve"> </w:t>
      </w:r>
      <w:r>
        <w:t>out</w:t>
      </w:r>
      <w:r>
        <w:rPr>
          <w:rFonts w:eastAsia="Times New Roman"/>
        </w:rPr>
        <w:t xml:space="preserve"> </w:t>
      </w:r>
      <w:r>
        <w:t>units</w:t>
      </w:r>
      <w:r>
        <w:rPr>
          <w:rFonts w:eastAsia="Times New Roman"/>
        </w:rPr>
        <w:t xml:space="preserve"> </w:t>
      </w:r>
      <w:r>
        <w:t>when</w:t>
      </w:r>
      <w:r>
        <w:rPr>
          <w:rFonts w:eastAsia="Times New Roman"/>
        </w:rPr>
        <w:t xml:space="preserve"> </w:t>
      </w:r>
      <w:r>
        <w:t>they</w:t>
      </w:r>
      <w:r>
        <w:rPr>
          <w:rFonts w:eastAsia="Times New Roman"/>
        </w:rPr>
        <w:t xml:space="preserve"> </w:t>
      </w:r>
      <w:r>
        <w:t>appear</w:t>
      </w:r>
      <w:r>
        <w:rPr>
          <w:rFonts w:eastAsia="Times New Roman"/>
        </w:rPr>
        <w:t xml:space="preserve"> </w:t>
      </w:r>
      <w:r>
        <w:t>in</w:t>
      </w:r>
      <w:r>
        <w:rPr>
          <w:rFonts w:eastAsia="Times New Roman"/>
        </w:rPr>
        <w:t xml:space="preserve"> </w:t>
      </w:r>
      <w:r>
        <w:t>text: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proofErr w:type="spellStart"/>
      <w:r>
        <w:t>henries</w:t>
      </w:r>
      <w:proofErr w:type="spellEnd"/>
      <w:r>
        <w:rPr>
          <w:rFonts w:eastAsia="Times New Roman"/>
        </w:rPr>
        <w:t>”</w:t>
      </w:r>
      <w:r>
        <w:t>,</w:t>
      </w:r>
      <w:r>
        <w:rPr>
          <w:rFonts w:eastAsia="Times New Roman"/>
        </w:rPr>
        <w:t xml:space="preserve"> </w:t>
      </w:r>
      <w:r>
        <w:t>not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w:t>
      </w:r>
      <w:r>
        <w:rPr>
          <w:rFonts w:eastAsia="Times New Roman"/>
        </w:rPr>
        <w:t>”</w:t>
      </w:r>
      <w:r>
        <w:t>.</w:t>
      </w:r>
    </w:p>
    <w:p w:rsidR="00705517" w:rsidRDefault="00705517">
      <w:pPr>
        <w:pStyle w:val="bulletlist"/>
        <w:tabs>
          <w:tab w:val="num" w:pos="648"/>
        </w:tabs>
      </w:pPr>
      <w:r>
        <w:t>Use</w:t>
      </w:r>
      <w:r>
        <w:rPr>
          <w:rFonts w:eastAsia="Times New Roman"/>
        </w:rPr>
        <w:t xml:space="preserve"> </w:t>
      </w:r>
      <w:r>
        <w:t>a</w:t>
      </w:r>
      <w:r>
        <w:rPr>
          <w:rFonts w:eastAsia="Times New Roman"/>
        </w:rPr>
        <w:t xml:space="preserve"> </w:t>
      </w:r>
      <w:r>
        <w:t>zero</w:t>
      </w:r>
      <w:r>
        <w:rPr>
          <w:rFonts w:eastAsia="Times New Roman"/>
        </w:rPr>
        <w:t xml:space="preserve"> </w:t>
      </w:r>
      <w:r>
        <w:t>before</w:t>
      </w:r>
      <w:r>
        <w:rPr>
          <w:rFonts w:eastAsia="Times New Roman"/>
        </w:rPr>
        <w:t xml:space="preserve"> </w:t>
      </w:r>
      <w:r>
        <w:t>decimal</w:t>
      </w:r>
      <w:r>
        <w:rPr>
          <w:rFonts w:eastAsia="Times New Roman"/>
        </w:rPr>
        <w:t xml:space="preserve"> </w:t>
      </w:r>
      <w:r>
        <w:t>points:</w:t>
      </w:r>
      <w:r>
        <w:rPr>
          <w:rFonts w:eastAsia="Times New Roman"/>
        </w:rPr>
        <w:t xml:space="preserve"> “</w:t>
      </w:r>
      <w:r>
        <w:t>0.25</w:t>
      </w:r>
      <w:r>
        <w:rPr>
          <w:rFonts w:eastAsia="Times New Roman"/>
        </w:rPr>
        <w:t>”</w:t>
      </w:r>
      <w:r>
        <w:t>,</w:t>
      </w:r>
      <w:r>
        <w:rPr>
          <w:rFonts w:eastAsia="Times New Roman"/>
        </w:rPr>
        <w:t xml:space="preserve"> </w:t>
      </w:r>
      <w:r>
        <w:t>not</w:t>
      </w:r>
      <w:r>
        <w:rPr>
          <w:rFonts w:eastAsia="Times New Roman"/>
        </w:rPr>
        <w:t xml:space="preserve"> “</w:t>
      </w:r>
      <w:r>
        <w:t>.25</w:t>
      </w:r>
      <w:r>
        <w:rPr>
          <w:rFonts w:eastAsia="Times New Roman"/>
        </w:rPr>
        <w:t>”</w:t>
      </w:r>
      <w:r>
        <w:t>.</w:t>
      </w:r>
      <w:r>
        <w:rPr>
          <w:rFonts w:eastAsia="Times New Roman"/>
        </w:rPr>
        <w:t xml:space="preserve"> </w:t>
      </w:r>
      <w:r>
        <w:t>Use</w:t>
      </w:r>
      <w:r>
        <w:rPr>
          <w:rFonts w:eastAsia="Times New Roman"/>
        </w:rPr>
        <w:t xml:space="preserve"> “</w:t>
      </w:r>
      <w:r>
        <w:t>cm</w:t>
      </w:r>
      <w:r>
        <w:rPr>
          <w:spacing w:val="-2"/>
          <w:vertAlign w:val="superscript"/>
        </w:rPr>
        <w:t>3</w:t>
      </w:r>
      <w:r>
        <w:rPr>
          <w:rFonts w:eastAsia="Times New Roman"/>
        </w:rPr>
        <w:t>”</w:t>
      </w:r>
      <w:r>
        <w:t>,</w:t>
      </w:r>
      <w:r>
        <w:rPr>
          <w:rFonts w:eastAsia="Times New Roman"/>
        </w:rPr>
        <w:t xml:space="preserve"> </w:t>
      </w:r>
      <w:r>
        <w:t>not</w:t>
      </w:r>
      <w:r>
        <w:rPr>
          <w:rFonts w:eastAsia="Times New Roman"/>
        </w:rPr>
        <w:t xml:space="preserve"> “</w:t>
      </w:r>
      <w:r>
        <w:t>cc</w:t>
      </w:r>
      <w:r>
        <w:rPr>
          <w:rFonts w:eastAsia="Times New Roman"/>
        </w:rPr>
        <w:t>”</w:t>
      </w:r>
      <w:r>
        <w:t>.</w:t>
      </w:r>
      <w:r>
        <w:rPr>
          <w:rFonts w:eastAsia="Times New Roman"/>
        </w:rPr>
        <w:t xml:space="preserve"> </w:t>
      </w:r>
      <w:r>
        <w:t>(</w:t>
      </w:r>
      <w:r>
        <w:rPr>
          <w:i/>
          <w:iCs/>
        </w:rPr>
        <w:t>bullet</w:t>
      </w:r>
      <w:r>
        <w:rPr>
          <w:rFonts w:eastAsia="Times New Roman"/>
          <w:i/>
          <w:iCs/>
        </w:rPr>
        <w:t xml:space="preserve"> </w:t>
      </w:r>
      <w:r>
        <w:rPr>
          <w:i/>
          <w:iCs/>
        </w:rPr>
        <w:t>list</w:t>
      </w:r>
      <w:r>
        <w:t>)</w:t>
      </w:r>
    </w:p>
    <w:p w:rsidR="00705517" w:rsidRDefault="00705517">
      <w:pPr>
        <w:pStyle w:val="Heading2"/>
      </w:pPr>
      <w:r>
        <w:lastRenderedPageBreak/>
        <w:t>Equations</w:t>
      </w:r>
    </w:p>
    <w:p w:rsidR="00705517" w:rsidRDefault="00705517">
      <w:pPr>
        <w:pStyle w:val="BodyText"/>
      </w:pPr>
      <w:r>
        <w:t>The</w:t>
      </w:r>
      <w:r>
        <w:rPr>
          <w:rFonts w:eastAsia="Times New Roman"/>
        </w:rPr>
        <w:t xml:space="preserve"> </w:t>
      </w:r>
      <w:r>
        <w:t>equations</w:t>
      </w:r>
      <w:r>
        <w:rPr>
          <w:rFonts w:eastAsia="Times New Roman"/>
        </w:rPr>
        <w:t xml:space="preserve"> </w:t>
      </w:r>
      <w:r>
        <w:t>are</w:t>
      </w:r>
      <w:r>
        <w:rPr>
          <w:rFonts w:eastAsia="Times New Roman"/>
        </w:rPr>
        <w:t xml:space="preserve"> </w:t>
      </w:r>
      <w:r>
        <w:t>an</w:t>
      </w:r>
      <w:r>
        <w:rPr>
          <w:rFonts w:eastAsia="Times New Roman"/>
        </w:rPr>
        <w:t xml:space="preserve"> </w:t>
      </w:r>
      <w:r>
        <w:t>exception</w:t>
      </w:r>
      <w:r>
        <w:rPr>
          <w:rFonts w:eastAsia="Times New Roman"/>
        </w:rPr>
        <w:t xml:space="preserve"> </w:t>
      </w:r>
      <w:r>
        <w:t>to</w:t>
      </w:r>
      <w:r>
        <w:rPr>
          <w:rFonts w:eastAsia="Times New Roman"/>
        </w:rPr>
        <w:t xml:space="preserve"> </w:t>
      </w:r>
      <w:r>
        <w:t>the</w:t>
      </w:r>
      <w:r>
        <w:rPr>
          <w:rFonts w:eastAsia="Times New Roman"/>
        </w:rPr>
        <w:t xml:space="preserve"> </w:t>
      </w:r>
      <w:r>
        <w:t>prescribed</w:t>
      </w:r>
      <w:r>
        <w:rPr>
          <w:rFonts w:eastAsia="Times New Roman"/>
        </w:rPr>
        <w:t xml:space="preserve"> </w:t>
      </w:r>
      <w:r>
        <w:t>specifications</w:t>
      </w:r>
      <w:r>
        <w:rPr>
          <w:rFonts w:eastAsia="Times New Roman"/>
        </w:rPr>
        <w:t xml:space="preserve"> </w:t>
      </w:r>
      <w:r>
        <w:t>of</w:t>
      </w:r>
      <w:r>
        <w:rPr>
          <w:rFonts w:eastAsia="Times New Roman"/>
        </w:rPr>
        <w:t xml:space="preserve"> </w:t>
      </w:r>
      <w:r>
        <w:t>this</w:t>
      </w:r>
      <w:r>
        <w:rPr>
          <w:rFonts w:eastAsia="Times New Roman"/>
        </w:rPr>
        <w:t xml:space="preserve"> </w:t>
      </w:r>
      <w:r>
        <w:t>template.</w:t>
      </w:r>
      <w:r>
        <w:rPr>
          <w:rFonts w:eastAsia="Times New Roman"/>
        </w:rPr>
        <w:t xml:space="preserve"> </w:t>
      </w:r>
      <w:r>
        <w:t>You</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determine</w:t>
      </w:r>
      <w:r>
        <w:rPr>
          <w:rFonts w:eastAsia="Times New Roman"/>
        </w:rPr>
        <w:t xml:space="preserve"> </w:t>
      </w:r>
      <w:r>
        <w:t>whether</w:t>
      </w:r>
      <w:r>
        <w:rPr>
          <w:rFonts w:eastAsia="Times New Roman"/>
        </w:rPr>
        <w:t xml:space="preserve"> </w:t>
      </w:r>
      <w:r>
        <w:t>or</w:t>
      </w:r>
      <w:r>
        <w:rPr>
          <w:rFonts w:eastAsia="Times New Roman"/>
        </w:rPr>
        <w:t xml:space="preserve"> </w:t>
      </w:r>
      <w:r>
        <w:t>not</w:t>
      </w:r>
      <w:r>
        <w:rPr>
          <w:rFonts w:eastAsia="Times New Roman"/>
        </w:rPr>
        <w:t xml:space="preserve"> </w:t>
      </w:r>
      <w:r>
        <w:t>your</w:t>
      </w:r>
      <w:r>
        <w:rPr>
          <w:rFonts w:eastAsia="Times New Roman"/>
        </w:rPr>
        <w:t xml:space="preserve"> </w:t>
      </w:r>
      <w:r>
        <w:t>equation</w:t>
      </w:r>
      <w:r>
        <w:rPr>
          <w:rFonts w:eastAsia="Times New Roman"/>
        </w:rPr>
        <w:t xml:space="preserve"> </w:t>
      </w:r>
      <w:r>
        <w:t>should</w:t>
      </w:r>
      <w:r>
        <w:rPr>
          <w:rFonts w:eastAsia="Times New Roman"/>
        </w:rPr>
        <w:t xml:space="preserve"> </w:t>
      </w:r>
      <w:r>
        <w:t>be</w:t>
      </w:r>
      <w:r>
        <w:rPr>
          <w:rFonts w:eastAsia="Times New Roman"/>
        </w:rPr>
        <w:t xml:space="preserve"> </w:t>
      </w:r>
      <w:r>
        <w:t>typed</w:t>
      </w:r>
      <w:r>
        <w:rPr>
          <w:rFonts w:eastAsia="Times New Roman"/>
        </w:rPr>
        <w:t xml:space="preserve"> </w:t>
      </w:r>
      <w:r>
        <w:t>using</w:t>
      </w:r>
      <w:r>
        <w:rPr>
          <w:rFonts w:eastAsia="Times New Roman"/>
        </w:rPr>
        <w:t xml:space="preserve"> </w:t>
      </w:r>
      <w:r>
        <w:t>either</w:t>
      </w:r>
      <w:r>
        <w:rPr>
          <w:rFonts w:eastAsia="Times New Roman"/>
        </w:rPr>
        <w:t xml:space="preserve"> </w:t>
      </w:r>
      <w:r>
        <w:t>the</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or</w:t>
      </w:r>
      <w:r>
        <w:rPr>
          <w:rFonts w:eastAsia="Times New Roman"/>
        </w:rPr>
        <w:t xml:space="preserve"> </w:t>
      </w:r>
      <w:r>
        <w:t>the</w:t>
      </w:r>
      <w:r>
        <w:rPr>
          <w:rFonts w:eastAsia="Times New Roman"/>
        </w:rPr>
        <w:t xml:space="preserve"> </w:t>
      </w:r>
      <w:r>
        <w:t>Symbol</w:t>
      </w:r>
      <w:r>
        <w:rPr>
          <w:rFonts w:eastAsia="Times New Roman"/>
        </w:rPr>
        <w:t xml:space="preserve"> </w:t>
      </w:r>
      <w:r>
        <w:t>font</w:t>
      </w:r>
      <w:r>
        <w:rPr>
          <w:rFonts w:eastAsia="Times New Roman"/>
        </w:rPr>
        <w:t xml:space="preserve"> </w:t>
      </w:r>
      <w:r>
        <w:t>(please</w:t>
      </w:r>
      <w:r>
        <w:rPr>
          <w:rFonts w:eastAsia="Times New Roman"/>
        </w:rPr>
        <w:t xml:space="preserve"> </w:t>
      </w:r>
      <w:r>
        <w:t>no</w:t>
      </w:r>
      <w:r>
        <w:rPr>
          <w:rFonts w:eastAsia="Times New Roman"/>
        </w:rPr>
        <w:t xml:space="preserve"> </w:t>
      </w:r>
      <w:r>
        <w:t>other</w:t>
      </w:r>
      <w:r>
        <w:rPr>
          <w:rFonts w:eastAsia="Times New Roman"/>
        </w:rPr>
        <w:t xml:space="preserve"> </w:t>
      </w:r>
      <w:r>
        <w:t>font).</w:t>
      </w:r>
      <w:r>
        <w:rPr>
          <w:rFonts w:eastAsia="Times New Roman"/>
        </w:rPr>
        <w:t xml:space="preserve"> </w:t>
      </w:r>
      <w:r>
        <w:t>To</w:t>
      </w:r>
      <w:r>
        <w:rPr>
          <w:rFonts w:eastAsia="Times New Roman"/>
        </w:rPr>
        <w:t xml:space="preserve"> </w:t>
      </w:r>
      <w:r>
        <w:t>create</w:t>
      </w:r>
      <w:r>
        <w:rPr>
          <w:rFonts w:eastAsia="Times New Roman"/>
        </w:rPr>
        <w:t xml:space="preserve"> </w:t>
      </w:r>
      <w:r>
        <w:t>multileveled</w:t>
      </w:r>
      <w:r>
        <w:rPr>
          <w:rFonts w:eastAsia="Times New Roman"/>
        </w:rPr>
        <w:t xml:space="preserve"> </w:t>
      </w:r>
      <w:r>
        <w:t>equations,</w:t>
      </w:r>
      <w:r>
        <w:rPr>
          <w:rFonts w:eastAsia="Times New Roman"/>
        </w:rPr>
        <w:t xml:space="preserve"> </w:t>
      </w:r>
      <w:r>
        <w:t>it</w:t>
      </w:r>
      <w:r>
        <w:rPr>
          <w:rFonts w:eastAsia="Times New Roman"/>
        </w:rPr>
        <w:t xml:space="preserve"> </w:t>
      </w:r>
      <w:r>
        <w:t>may</w:t>
      </w:r>
      <w:r>
        <w:rPr>
          <w:rFonts w:eastAsia="Times New Roman"/>
        </w:rPr>
        <w:t xml:space="preserve"> </w:t>
      </w:r>
      <w:r>
        <w:t>be</w:t>
      </w:r>
      <w:r>
        <w:rPr>
          <w:rFonts w:eastAsia="Times New Roman"/>
        </w:rPr>
        <w:t xml:space="preserve"> </w:t>
      </w:r>
      <w:r>
        <w:t>necessary</w:t>
      </w:r>
      <w:r>
        <w:rPr>
          <w:rFonts w:eastAsia="Times New Roman"/>
        </w:rPr>
        <w:t xml:space="preserve"> </w:t>
      </w:r>
      <w:r>
        <w:t>to</w:t>
      </w:r>
      <w:r>
        <w:rPr>
          <w:rFonts w:eastAsia="Times New Roman"/>
        </w:rPr>
        <w:t xml:space="preserve"> </w:t>
      </w:r>
      <w:r>
        <w:t>treat</w:t>
      </w:r>
      <w:r>
        <w:rPr>
          <w:rFonts w:eastAsia="Times New Roman"/>
        </w:rPr>
        <w:t xml:space="preserve"> </w:t>
      </w:r>
      <w:r>
        <w:t>the</w:t>
      </w:r>
      <w:r>
        <w:rPr>
          <w:rFonts w:eastAsia="Times New Roman"/>
        </w:rPr>
        <w:t xml:space="preserve"> </w:t>
      </w:r>
      <w:r>
        <w:t>equation</w:t>
      </w:r>
      <w:r>
        <w:rPr>
          <w:rFonts w:eastAsia="Times New Roman"/>
        </w:rPr>
        <w:t xml:space="preserve"> </w:t>
      </w:r>
      <w:r>
        <w:t>as</w:t>
      </w:r>
      <w:r>
        <w:rPr>
          <w:rFonts w:eastAsia="Times New Roman"/>
        </w:rPr>
        <w:t xml:space="preserve"> </w:t>
      </w:r>
      <w:r>
        <w:t>a</w:t>
      </w:r>
      <w:r>
        <w:rPr>
          <w:rFonts w:eastAsia="Times New Roman"/>
        </w:rPr>
        <w:t xml:space="preserve"> </w:t>
      </w:r>
      <w:r>
        <w:t>graphic</w:t>
      </w:r>
      <w:r>
        <w:rPr>
          <w:rFonts w:eastAsia="Times New Roman"/>
        </w:rPr>
        <w:t xml:space="preserve"> </w:t>
      </w:r>
      <w:r>
        <w:t>and</w:t>
      </w:r>
      <w:r>
        <w:rPr>
          <w:rFonts w:eastAsia="Times New Roman"/>
        </w:rPr>
        <w:t xml:space="preserve"> </w:t>
      </w:r>
      <w:r>
        <w:t>insert</w:t>
      </w:r>
      <w:r>
        <w:rPr>
          <w:rFonts w:eastAsia="Times New Roman"/>
        </w:rPr>
        <w:t xml:space="preserve"> </w:t>
      </w:r>
      <w:r>
        <w:t>it</w:t>
      </w:r>
      <w:r>
        <w:rPr>
          <w:rFonts w:eastAsia="Times New Roman"/>
        </w:rPr>
        <w:t xml:space="preserve"> </w:t>
      </w:r>
      <w:r>
        <w:t>into</w:t>
      </w:r>
      <w:r>
        <w:rPr>
          <w:rFonts w:eastAsia="Times New Roman"/>
        </w:rPr>
        <w:t xml:space="preserve"> </w:t>
      </w:r>
      <w:r>
        <w:t>the</w:t>
      </w:r>
      <w:r>
        <w:rPr>
          <w:rFonts w:eastAsia="Times New Roman"/>
        </w:rPr>
        <w:t xml:space="preserve"> </w:t>
      </w:r>
      <w:r>
        <w:t>text</w:t>
      </w:r>
      <w:r>
        <w:rPr>
          <w:rFonts w:eastAsia="Times New Roman"/>
        </w:rPr>
        <w:t xml:space="preserve"> </w:t>
      </w:r>
      <w:r>
        <w:t>after</w:t>
      </w:r>
      <w:r>
        <w:rPr>
          <w:rFonts w:eastAsia="Times New Roman"/>
        </w:rPr>
        <w:t xml:space="preserve"> </w:t>
      </w:r>
      <w:r>
        <w:t>your</w:t>
      </w:r>
      <w:r>
        <w:rPr>
          <w:rFonts w:eastAsia="Times New Roman"/>
        </w:rPr>
        <w:t xml:space="preserve"> </w:t>
      </w:r>
      <w:r>
        <w:t>paper</w:t>
      </w:r>
      <w:r>
        <w:rPr>
          <w:rFonts w:eastAsia="Times New Roman"/>
        </w:rPr>
        <w:t xml:space="preserve"> </w:t>
      </w:r>
      <w:r>
        <w:t>is</w:t>
      </w:r>
      <w:r>
        <w:rPr>
          <w:rFonts w:eastAsia="Times New Roman"/>
        </w:rPr>
        <w:t xml:space="preserve"> </w:t>
      </w:r>
      <w:r>
        <w:t>styled.</w:t>
      </w:r>
    </w:p>
    <w:p w:rsidR="00705517" w:rsidRDefault="00705517">
      <w:pPr>
        <w:pStyle w:val="BodyText"/>
      </w:pPr>
      <w:r>
        <w:t>Number</w:t>
      </w:r>
      <w:r>
        <w:rPr>
          <w:rFonts w:eastAsia="Times New Roman"/>
        </w:rPr>
        <w:t xml:space="preserve"> </w:t>
      </w:r>
      <w:r>
        <w:t>equations</w:t>
      </w:r>
      <w:r>
        <w:rPr>
          <w:rFonts w:eastAsia="Times New Roman"/>
        </w:rPr>
        <w:t xml:space="preserve"> </w:t>
      </w:r>
      <w:r>
        <w:t>consecutively.</w:t>
      </w:r>
      <w:r>
        <w:rPr>
          <w:rFonts w:eastAsia="Times New Roman"/>
        </w:rPr>
        <w:t xml:space="preserve"> </w:t>
      </w:r>
      <w:r>
        <w:t>Equation</w:t>
      </w:r>
      <w:r>
        <w:rPr>
          <w:rFonts w:eastAsia="Times New Roman"/>
        </w:rPr>
        <w:t xml:space="preserve"> </w:t>
      </w:r>
      <w:r>
        <w:t>numbers,</w:t>
      </w:r>
      <w:r>
        <w:rPr>
          <w:rFonts w:eastAsia="Times New Roman"/>
        </w:rPr>
        <w:t xml:space="preserve"> </w:t>
      </w:r>
      <w:r>
        <w:t>within</w:t>
      </w:r>
      <w:r>
        <w:rPr>
          <w:rFonts w:eastAsia="Times New Roman"/>
        </w:rPr>
        <w:t xml:space="preserve"> </w:t>
      </w:r>
      <w:r>
        <w:t>parentheses,</w:t>
      </w:r>
      <w:r>
        <w:rPr>
          <w:rFonts w:eastAsia="Times New Roman"/>
        </w:rPr>
        <w:t xml:space="preserve"> </w:t>
      </w:r>
      <w:r>
        <w:t>are</w:t>
      </w:r>
      <w:r>
        <w:rPr>
          <w:rFonts w:eastAsia="Times New Roman"/>
        </w:rPr>
        <w:t xml:space="preserve"> </w:t>
      </w:r>
      <w:r>
        <w:t>to</w:t>
      </w:r>
      <w:r>
        <w:rPr>
          <w:rFonts w:eastAsia="Times New Roman"/>
        </w:rPr>
        <w:t xml:space="preserve"> </w:t>
      </w:r>
      <w:r>
        <w:t>position</w:t>
      </w:r>
      <w:r>
        <w:rPr>
          <w:rFonts w:eastAsia="Times New Roman"/>
        </w:rPr>
        <w:t xml:space="preserve"> </w:t>
      </w:r>
      <w:r>
        <w:t>flush</w:t>
      </w:r>
      <w:r>
        <w:rPr>
          <w:rFonts w:eastAsia="Times New Roman"/>
        </w:rPr>
        <w:t xml:space="preserve"> </w:t>
      </w:r>
      <w:r>
        <w:t>right,</w:t>
      </w:r>
      <w:r>
        <w:rPr>
          <w:rFonts w:eastAsia="Times New Roman"/>
        </w:rPr>
        <w:t xml:space="preserve"> </w:t>
      </w:r>
      <w:r>
        <w:t>as</w:t>
      </w:r>
      <w:r>
        <w:rPr>
          <w:rFonts w:eastAsia="Times New Roman"/>
        </w:rPr>
        <w:t xml:space="preserve"> </w:t>
      </w:r>
      <w:r>
        <w:t>in</w:t>
      </w:r>
      <w:r>
        <w:rPr>
          <w:rFonts w:eastAsia="Times New Roman"/>
        </w:rPr>
        <w:t xml:space="preserve"> Eq. </w:t>
      </w:r>
      <w:r>
        <w:t>1,</w:t>
      </w:r>
      <w:r>
        <w:rPr>
          <w:rFonts w:eastAsia="Times New Roman"/>
        </w:rPr>
        <w:t xml:space="preserve"> </w:t>
      </w:r>
      <w:r>
        <w:t>using</w:t>
      </w:r>
      <w:r>
        <w:rPr>
          <w:rFonts w:eastAsia="Times New Roman"/>
        </w:rPr>
        <w:t xml:space="preserve"> </w:t>
      </w:r>
      <w:r>
        <w:t>a</w:t>
      </w:r>
      <w:r>
        <w:rPr>
          <w:rFonts w:eastAsia="Times New Roman"/>
        </w:rPr>
        <w:t xml:space="preserve"> </w:t>
      </w:r>
      <w:r>
        <w:t>right</w:t>
      </w:r>
      <w:r>
        <w:rPr>
          <w:rFonts w:eastAsia="Times New Roman"/>
        </w:rPr>
        <w:t xml:space="preserve"> </w:t>
      </w:r>
      <w:r>
        <w:t>tab</w:t>
      </w:r>
      <w:r>
        <w:rPr>
          <w:rFonts w:eastAsia="Times New Roman"/>
        </w:rPr>
        <w:t xml:space="preserve"> </w:t>
      </w:r>
      <w:r>
        <w:t>stop.</w:t>
      </w:r>
      <w:r>
        <w:rPr>
          <w:rFonts w:eastAsia="Times New Roman"/>
        </w:rPr>
        <w:t xml:space="preserve"> </w:t>
      </w:r>
      <w:r>
        <w:t>To</w:t>
      </w:r>
      <w:r>
        <w:rPr>
          <w:rFonts w:eastAsia="Times New Roman"/>
        </w:rPr>
        <w:t xml:space="preserve"> </w:t>
      </w:r>
      <w:r>
        <w:t>make</w:t>
      </w:r>
      <w:r>
        <w:rPr>
          <w:rFonts w:eastAsia="Times New Roman"/>
        </w:rPr>
        <w:t xml:space="preserve"> </w:t>
      </w:r>
      <w:r>
        <w:t>your</w:t>
      </w:r>
      <w:r>
        <w:rPr>
          <w:rFonts w:eastAsia="Times New Roman"/>
        </w:rPr>
        <w:t xml:space="preserve"> </w:t>
      </w:r>
      <w:r>
        <w:t>equations</w:t>
      </w:r>
      <w:r>
        <w:rPr>
          <w:rFonts w:eastAsia="Times New Roman"/>
        </w:rPr>
        <w:t xml:space="preserve"> </w:t>
      </w:r>
      <w:r>
        <w:t>more</w:t>
      </w:r>
      <w:r>
        <w:rPr>
          <w:rFonts w:eastAsia="Times New Roman"/>
        </w:rPr>
        <w:t xml:space="preserve"> </w:t>
      </w:r>
      <w:r>
        <w:t>compact,</w:t>
      </w:r>
      <w:r>
        <w:rPr>
          <w:rFonts w:eastAsia="Times New Roman"/>
        </w:rPr>
        <w:t xml:space="preserve"> </w:t>
      </w:r>
      <w:r>
        <w:t>you</w:t>
      </w:r>
      <w:r>
        <w:rPr>
          <w:rFonts w:eastAsia="Times New Roman"/>
        </w:rPr>
        <w:t xml:space="preserve"> </w:t>
      </w:r>
      <w:r>
        <w:t>may</w:t>
      </w:r>
      <w:r>
        <w:rPr>
          <w:rFonts w:eastAsia="Times New Roman"/>
        </w:rPr>
        <w:t xml:space="preserve"> </w:t>
      </w:r>
      <w:r>
        <w:t>use</w:t>
      </w:r>
      <w:r>
        <w:rPr>
          <w:rFonts w:eastAsia="Times New Roman"/>
        </w:rPr>
        <w:t xml:space="preserve"> </w:t>
      </w:r>
      <w:r>
        <w:t>the</w:t>
      </w:r>
      <w:r>
        <w:rPr>
          <w:rFonts w:eastAsia="Times New Roman"/>
        </w:rPr>
        <w:t xml:space="preserve"> </w:t>
      </w:r>
      <w:r>
        <w:t>solidus</w:t>
      </w:r>
      <w:r>
        <w:rPr>
          <w:rFonts w:eastAsia="Times New Roman"/>
        </w:rPr>
        <w:t xml:space="preserve"> </w:t>
      </w:r>
      <w:proofErr w:type="gramStart"/>
      <w:r>
        <w:t>(</w:t>
      </w:r>
      <w:r>
        <w:rPr>
          <w:rFonts w:eastAsia="Times New Roman"/>
        </w:rPr>
        <w:t xml:space="preserve"> </w:t>
      </w:r>
      <w:r>
        <w:t>/</w:t>
      </w:r>
      <w:proofErr w:type="gramEnd"/>
      <w:r>
        <w:rPr>
          <w:rFonts w:eastAsia="Times New Roman"/>
        </w:rPr>
        <w:t xml:space="preserve"> </w:t>
      </w:r>
      <w:r>
        <w:t>),</w:t>
      </w:r>
      <w:r>
        <w:rPr>
          <w:rFonts w:eastAsia="Times New Roman"/>
        </w:rPr>
        <w:t xml:space="preserve"> </w:t>
      </w:r>
      <w:r>
        <w:t>the</w:t>
      </w:r>
      <w:r>
        <w:rPr>
          <w:rFonts w:eastAsia="Times New Roman"/>
        </w:rPr>
        <w:t xml:space="preserve"> </w:t>
      </w:r>
      <w:proofErr w:type="spellStart"/>
      <w:r>
        <w:t>exp</w:t>
      </w:r>
      <w:proofErr w:type="spellEnd"/>
      <w:r>
        <w:rPr>
          <w:rFonts w:eastAsia="Times New Roman"/>
        </w:rPr>
        <w:t xml:space="preserve"> </w:t>
      </w:r>
      <w:r>
        <w:t>function,</w:t>
      </w:r>
      <w:r>
        <w:rPr>
          <w:rFonts w:eastAsia="Times New Roman"/>
        </w:rPr>
        <w:t xml:space="preserve"> </w:t>
      </w:r>
      <w:r>
        <w:t>or</w:t>
      </w:r>
      <w:r>
        <w:rPr>
          <w:rFonts w:eastAsia="Times New Roman"/>
        </w:rPr>
        <w:t xml:space="preserve"> </w:t>
      </w:r>
      <w:r>
        <w:t>appropriate</w:t>
      </w:r>
      <w:r>
        <w:rPr>
          <w:rFonts w:eastAsia="Times New Roman"/>
        </w:rPr>
        <w:t xml:space="preserve"> </w:t>
      </w:r>
      <w:r>
        <w:t>exponents.</w:t>
      </w:r>
      <w:r>
        <w:rPr>
          <w:rFonts w:eastAsia="Times New Roman"/>
        </w:rPr>
        <w:t xml:space="preserve"> </w:t>
      </w:r>
      <w:r>
        <w:t>Italicize</w:t>
      </w:r>
      <w:r>
        <w:rPr>
          <w:rFonts w:eastAsia="Times New Roman"/>
        </w:rPr>
        <w:t xml:space="preserve"> </w:t>
      </w:r>
      <w:r>
        <w:t>Roman</w:t>
      </w:r>
      <w:r>
        <w:rPr>
          <w:rFonts w:eastAsia="Times New Roman"/>
        </w:rPr>
        <w:t xml:space="preserve"> </w:t>
      </w:r>
      <w:r>
        <w:t>symbols</w:t>
      </w:r>
      <w:r>
        <w:rPr>
          <w:rFonts w:eastAsia="Times New Roman"/>
        </w:rPr>
        <w:t xml:space="preserve"> </w:t>
      </w:r>
      <w:r>
        <w:t>for</w:t>
      </w:r>
      <w:r>
        <w:rPr>
          <w:rFonts w:eastAsia="Times New Roman"/>
        </w:rPr>
        <w:t xml:space="preserve"> </w:t>
      </w:r>
      <w:r>
        <w:t>quantities</w:t>
      </w:r>
      <w:r>
        <w:rPr>
          <w:rFonts w:eastAsia="Times New Roman"/>
        </w:rPr>
        <w:t xml:space="preserve"> </w:t>
      </w:r>
      <w:r>
        <w:t>and</w:t>
      </w:r>
      <w:r>
        <w:rPr>
          <w:rFonts w:eastAsia="Times New Roman"/>
        </w:rPr>
        <w:t xml:space="preserve"> </w:t>
      </w:r>
      <w:r>
        <w:t>variables,</w:t>
      </w:r>
      <w:r>
        <w:rPr>
          <w:rFonts w:eastAsia="Times New Roman"/>
        </w:rPr>
        <w:t xml:space="preserve"> </w:t>
      </w:r>
      <w:r>
        <w:t>but</w:t>
      </w:r>
      <w:r>
        <w:rPr>
          <w:rFonts w:eastAsia="Times New Roman"/>
        </w:rPr>
        <w:t xml:space="preserve"> </w:t>
      </w:r>
      <w:r>
        <w:t>not</w:t>
      </w:r>
      <w:r>
        <w:rPr>
          <w:rFonts w:eastAsia="Times New Roman"/>
        </w:rPr>
        <w:t xml:space="preserve"> </w:t>
      </w:r>
      <w:r>
        <w:t>Greek</w:t>
      </w:r>
      <w:r>
        <w:rPr>
          <w:rFonts w:eastAsia="Times New Roman"/>
        </w:rPr>
        <w:t xml:space="preserve"> </w:t>
      </w:r>
      <w:r>
        <w:t>symbols.</w:t>
      </w:r>
      <w:r>
        <w:rPr>
          <w:rFonts w:eastAsia="Times New Roman"/>
        </w:rPr>
        <w:t xml:space="preserve"> </w:t>
      </w:r>
      <w:r>
        <w:t>Use</w:t>
      </w:r>
      <w:r>
        <w:rPr>
          <w:rFonts w:eastAsia="Times New Roman"/>
        </w:rPr>
        <w:t xml:space="preserve"> </w:t>
      </w:r>
      <w:r>
        <w:t>a</w:t>
      </w:r>
      <w:r>
        <w:rPr>
          <w:rFonts w:eastAsia="Times New Roman"/>
        </w:rPr>
        <w:t xml:space="preserve"> </w:t>
      </w:r>
      <w:r>
        <w:t>long</w:t>
      </w:r>
      <w:r>
        <w:rPr>
          <w:rFonts w:eastAsia="Times New Roman"/>
        </w:rPr>
        <w:t xml:space="preserve"> </w:t>
      </w:r>
      <w:r>
        <w:t>dash</w:t>
      </w:r>
      <w:r>
        <w:rPr>
          <w:rFonts w:eastAsia="Times New Roman"/>
        </w:rPr>
        <w:t xml:space="preserve"> </w:t>
      </w:r>
      <w:r>
        <w:t>rather</w:t>
      </w:r>
      <w:r>
        <w:rPr>
          <w:rFonts w:eastAsia="Times New Roman"/>
        </w:rPr>
        <w:t xml:space="preserve"> </w:t>
      </w:r>
      <w:r>
        <w:t>than</w:t>
      </w:r>
      <w:r>
        <w:rPr>
          <w:rFonts w:eastAsia="Times New Roman"/>
        </w:rPr>
        <w:t xml:space="preserve"> </w:t>
      </w:r>
      <w:r>
        <w:t>a</w:t>
      </w:r>
      <w:r>
        <w:rPr>
          <w:rFonts w:eastAsia="Times New Roman"/>
        </w:rPr>
        <w:t xml:space="preserve"> </w:t>
      </w:r>
      <w:r>
        <w:t>hyphen</w:t>
      </w:r>
      <w:r>
        <w:rPr>
          <w:rFonts w:eastAsia="Times New Roman"/>
        </w:rPr>
        <w:t xml:space="preserve"> </w:t>
      </w:r>
      <w:r>
        <w:t>for</w:t>
      </w:r>
      <w:r>
        <w:rPr>
          <w:rFonts w:eastAsia="Times New Roman"/>
        </w:rPr>
        <w:t xml:space="preserve"> </w:t>
      </w:r>
      <w:r>
        <w:t>a</w:t>
      </w:r>
      <w:r>
        <w:rPr>
          <w:rFonts w:eastAsia="Times New Roman"/>
        </w:rPr>
        <w:t xml:space="preserve"> </w:t>
      </w:r>
      <w:r>
        <w:t>minus</w:t>
      </w:r>
      <w:r>
        <w:rPr>
          <w:rFonts w:eastAsia="Times New Roman"/>
        </w:rPr>
        <w:t xml:space="preserve"> </w:t>
      </w:r>
      <w:r>
        <w:t>sign.</w:t>
      </w:r>
      <w:r>
        <w:rPr>
          <w:rFonts w:eastAsia="Times New Roman"/>
        </w:rPr>
        <w:t xml:space="preserve"> </w:t>
      </w:r>
      <w:r>
        <w:t>Punctuate</w:t>
      </w:r>
      <w:r>
        <w:rPr>
          <w:rFonts w:eastAsia="Times New Roman"/>
        </w:rPr>
        <w:t xml:space="preserve"> </w:t>
      </w:r>
      <w:r>
        <w:t>equations</w:t>
      </w:r>
      <w:r>
        <w:rPr>
          <w:rFonts w:eastAsia="Times New Roman"/>
        </w:rPr>
        <w:t xml:space="preserve"> </w:t>
      </w:r>
      <w:r>
        <w:t>with</w:t>
      </w:r>
      <w:r>
        <w:rPr>
          <w:rFonts w:eastAsia="Times New Roman"/>
        </w:rPr>
        <w:t xml:space="preserve"> </w:t>
      </w:r>
      <w:r>
        <w:t>commas</w:t>
      </w:r>
      <w:r>
        <w:rPr>
          <w:rFonts w:eastAsia="Times New Roman"/>
        </w:rPr>
        <w:t xml:space="preserve"> </w:t>
      </w:r>
      <w:r>
        <w:t>or</w:t>
      </w:r>
      <w:r>
        <w:rPr>
          <w:rFonts w:eastAsia="Times New Roman"/>
        </w:rPr>
        <w:t xml:space="preserve"> </w:t>
      </w:r>
      <w:r>
        <w:t>periods</w:t>
      </w:r>
      <w:r>
        <w:rPr>
          <w:rFonts w:eastAsia="Times New Roman"/>
        </w:rPr>
        <w:t xml:space="preserve"> </w:t>
      </w:r>
      <w:r>
        <w:t>when</w:t>
      </w:r>
      <w:r>
        <w:rPr>
          <w:rFonts w:eastAsia="Times New Roman"/>
        </w:rPr>
        <w:t xml:space="preserve"> </w:t>
      </w:r>
      <w:r>
        <w:t>they</w:t>
      </w:r>
      <w:r>
        <w:rPr>
          <w:rFonts w:eastAsia="Times New Roman"/>
        </w:rPr>
        <w:t xml:space="preserve"> </w:t>
      </w:r>
      <w:r>
        <w:t>are</w:t>
      </w:r>
      <w:r>
        <w:rPr>
          <w:rFonts w:eastAsia="Times New Roman"/>
        </w:rPr>
        <w:t xml:space="preserve"> </w:t>
      </w:r>
      <w:r>
        <w:t>part</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as</w:t>
      </w:r>
      <w:r>
        <w:rPr>
          <w:rFonts w:eastAsia="Times New Roman"/>
        </w:rPr>
        <w:t xml:space="preserve"> </w:t>
      </w:r>
      <w:r>
        <w:t>in</w:t>
      </w:r>
    </w:p>
    <w:p w:rsidR="00705517" w:rsidRDefault="00705517">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705517" w:rsidRDefault="00705517">
      <w:pPr>
        <w:pStyle w:val="BodyText"/>
      </w:pPr>
      <w:r>
        <w:t>Note</w:t>
      </w:r>
      <w:r>
        <w:rPr>
          <w:rFonts w:eastAsia="Times New Roman"/>
        </w:rPr>
        <w:t xml:space="preserve"> </w:t>
      </w:r>
      <w:r>
        <w:t>that</w:t>
      </w:r>
      <w:r>
        <w:rPr>
          <w:rFonts w:eastAsia="Times New Roman"/>
        </w:rPr>
        <w:t xml:space="preserve"> </w:t>
      </w:r>
      <w:r>
        <w:t>the</w:t>
      </w:r>
      <w:r>
        <w:rPr>
          <w:rFonts w:eastAsia="Times New Roman"/>
        </w:rPr>
        <w:t xml:space="preserve"> </w:t>
      </w:r>
      <w:r>
        <w:t>equation</w:t>
      </w:r>
      <w:r>
        <w:rPr>
          <w:rFonts w:eastAsia="Times New Roman"/>
        </w:rPr>
        <w:t xml:space="preserve"> </w:t>
      </w:r>
      <w:r>
        <w:t>is</w:t>
      </w:r>
      <w:r>
        <w:rPr>
          <w:rFonts w:eastAsia="Times New Roman"/>
        </w:rPr>
        <w:t xml:space="preserve"> </w:t>
      </w:r>
      <w:r>
        <w:t>centered</w:t>
      </w:r>
      <w:r>
        <w:rPr>
          <w:rFonts w:eastAsia="Times New Roman"/>
        </w:rPr>
        <w:t xml:space="preserve"> </w:t>
      </w:r>
      <w:r>
        <w:t>using</w:t>
      </w:r>
      <w:r>
        <w:rPr>
          <w:rFonts w:eastAsia="Times New Roman"/>
        </w:rPr>
        <w:t xml:space="preserve"> </w:t>
      </w:r>
      <w:r>
        <w:t>a</w:t>
      </w:r>
      <w:r>
        <w:rPr>
          <w:rFonts w:eastAsia="Times New Roman"/>
        </w:rPr>
        <w:t xml:space="preserve"> </w:t>
      </w:r>
      <w:r>
        <w:t>center</w:t>
      </w:r>
      <w:r>
        <w:rPr>
          <w:rFonts w:eastAsia="Times New Roman"/>
        </w:rPr>
        <w:t xml:space="preserve"> </w:t>
      </w:r>
      <w:r>
        <w:t>tab</w:t>
      </w:r>
      <w:r>
        <w:rPr>
          <w:rFonts w:eastAsia="Times New Roman"/>
        </w:rPr>
        <w:t xml:space="preserve"> </w:t>
      </w:r>
      <w:r>
        <w:t>stop.</w:t>
      </w:r>
      <w:r>
        <w:rPr>
          <w:rFonts w:eastAsia="Times New Roman"/>
        </w:rPr>
        <w:t xml:space="preserve"> </w:t>
      </w:r>
      <w:r>
        <w:t>Be</w:t>
      </w:r>
      <w:r>
        <w:rPr>
          <w:rFonts w:eastAsia="Times New Roman"/>
        </w:rPr>
        <w:t xml:space="preserve"> </w:t>
      </w:r>
      <w:r>
        <w:t>sure</w:t>
      </w:r>
      <w:r>
        <w:rPr>
          <w:rFonts w:eastAsia="Times New Roman"/>
        </w:rPr>
        <w:t xml:space="preserve"> </w:t>
      </w:r>
      <w:r>
        <w:t>that</w:t>
      </w:r>
      <w:r>
        <w:rPr>
          <w:rFonts w:eastAsia="Times New Roman"/>
        </w:rPr>
        <w:t xml:space="preserve"> </w:t>
      </w:r>
      <w:r>
        <w:t>the</w:t>
      </w:r>
      <w:r>
        <w:rPr>
          <w:rFonts w:eastAsia="Times New Roman"/>
        </w:rPr>
        <w:t xml:space="preserve"> </w:t>
      </w:r>
      <w:r>
        <w:t>symbols</w:t>
      </w:r>
      <w:r>
        <w:rPr>
          <w:rFonts w:eastAsia="Times New Roman"/>
        </w:rPr>
        <w:t xml:space="preserve"> </w:t>
      </w:r>
      <w:r>
        <w:t>in</w:t>
      </w:r>
      <w:r>
        <w:rPr>
          <w:rFonts w:eastAsia="Times New Roman"/>
        </w:rPr>
        <w:t xml:space="preserve"> </w:t>
      </w:r>
      <w:r>
        <w:t>your</w:t>
      </w:r>
      <w:r>
        <w:rPr>
          <w:rFonts w:eastAsia="Times New Roman"/>
        </w:rPr>
        <w:t xml:space="preserve"> </w:t>
      </w:r>
      <w:r>
        <w:t>equation</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before</w:t>
      </w:r>
      <w:r>
        <w:rPr>
          <w:rFonts w:eastAsia="Times New Roman"/>
        </w:rPr>
        <w:t xml:space="preserve"> </w:t>
      </w:r>
      <w:r>
        <w:t>or</w:t>
      </w:r>
      <w:r>
        <w:rPr>
          <w:rFonts w:eastAsia="Times New Roman"/>
        </w:rPr>
        <w:t xml:space="preserve"> </w:t>
      </w:r>
      <w:r>
        <w:t>immediately</w:t>
      </w:r>
      <w:r>
        <w:rPr>
          <w:rFonts w:eastAsia="Times New Roman"/>
        </w:rPr>
        <w:t xml:space="preserve"> </w:t>
      </w:r>
      <w:r>
        <w:t>following</w:t>
      </w:r>
      <w:r>
        <w:rPr>
          <w:rFonts w:eastAsia="Times New Roman"/>
        </w:rPr>
        <w:t xml:space="preserve"> </w:t>
      </w:r>
      <w:r>
        <w:t>the</w:t>
      </w:r>
      <w:r>
        <w:rPr>
          <w:rFonts w:eastAsia="Times New Roman"/>
        </w:rPr>
        <w:t xml:space="preserve"> </w:t>
      </w:r>
      <w:r>
        <w:t>equation.</w:t>
      </w:r>
      <w:r>
        <w:rPr>
          <w:rFonts w:eastAsia="Times New Roman"/>
        </w:rPr>
        <w:t xml:space="preserve"> </w:t>
      </w:r>
      <w:r>
        <w:t>Use</w:t>
      </w:r>
      <w:r>
        <w:rPr>
          <w:rFonts w:eastAsia="Times New Roman"/>
        </w:rPr>
        <w:t xml:space="preserve"> “</w:t>
      </w:r>
      <w:r>
        <w:t>Eq.</w:t>
      </w:r>
      <w:r>
        <w:rPr>
          <w:rFonts w:eastAsia="Times New Roman"/>
        </w:rPr>
        <w:t xml:space="preserve"> </w:t>
      </w:r>
      <w:r>
        <w:t>1</w:t>
      </w:r>
      <w:r>
        <w:rPr>
          <w:rFonts w:eastAsia="Times New Roman"/>
        </w:rPr>
        <w:t xml:space="preserve">” </w:t>
      </w:r>
      <w:r>
        <w:t>or</w:t>
      </w:r>
      <w:r>
        <w:rPr>
          <w:rFonts w:eastAsia="Times New Roman"/>
        </w:rPr>
        <w:t xml:space="preserve"> “E</w:t>
      </w:r>
      <w:r>
        <w:t>quation</w:t>
      </w:r>
      <w:r>
        <w:rPr>
          <w:rFonts w:eastAsia="Times New Roman"/>
        </w:rPr>
        <w:t xml:space="preserve"> </w:t>
      </w:r>
      <w:r>
        <w:t>1</w:t>
      </w:r>
      <w:r>
        <w:rPr>
          <w:rFonts w:eastAsia="Times New Roman"/>
        </w:rPr>
        <w:t>”</w:t>
      </w:r>
      <w:r>
        <w:t>,</w:t>
      </w:r>
      <w:r>
        <w:rPr>
          <w:rFonts w:eastAsia="Times New Roman"/>
        </w:rPr>
        <w:t xml:space="preserve"> not “(1)”, especially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Equation</w:t>
      </w:r>
      <w:r>
        <w:rPr>
          <w:rFonts w:eastAsia="Times New Roman"/>
        </w:rPr>
        <w:t xml:space="preserve"> </w:t>
      </w:r>
      <w:r>
        <w:t>1</w:t>
      </w:r>
      <w:r>
        <w:rPr>
          <w:rFonts w:eastAsia="Times New Roman"/>
        </w:rPr>
        <w:t xml:space="preserve"> </w:t>
      </w:r>
      <w:r>
        <w:t>is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w:t>
      </w:r>
    </w:p>
    <w:p w:rsidR="00705517" w:rsidRDefault="00705517">
      <w:pPr>
        <w:pStyle w:val="Heading2"/>
      </w:pPr>
      <w:r>
        <w:t>Some</w:t>
      </w:r>
      <w:r>
        <w:rPr>
          <w:rFonts w:eastAsia="Times New Roman"/>
        </w:rPr>
        <w:t xml:space="preserve"> </w:t>
      </w:r>
      <w:r>
        <w:t>Common</w:t>
      </w:r>
      <w:r>
        <w:rPr>
          <w:rFonts w:eastAsia="Times New Roman"/>
        </w:rPr>
        <w:t xml:space="preserve"> </w:t>
      </w:r>
      <w:r>
        <w:t>Mistakes</w:t>
      </w:r>
    </w:p>
    <w:p w:rsidR="00705517" w:rsidRDefault="00705517">
      <w:pPr>
        <w:pStyle w:val="bulletlist"/>
        <w:tabs>
          <w:tab w:val="num" w:pos="648"/>
        </w:tabs>
      </w:pPr>
      <w:r>
        <w:t>The</w:t>
      </w:r>
      <w:r>
        <w:rPr>
          <w:rFonts w:eastAsia="Times New Roman"/>
        </w:rPr>
        <w:t xml:space="preserve"> </w:t>
      </w:r>
      <w:r>
        <w:t>word</w:t>
      </w:r>
      <w:r>
        <w:rPr>
          <w:rFonts w:eastAsia="Times New Roman"/>
        </w:rPr>
        <w:t xml:space="preserve"> “</w:t>
      </w:r>
      <w:r>
        <w:t>data</w:t>
      </w:r>
      <w:r>
        <w:rPr>
          <w:rFonts w:eastAsia="Times New Roman"/>
        </w:rPr>
        <w:t xml:space="preserve">” </w:t>
      </w:r>
      <w:r>
        <w:t>is</w:t>
      </w:r>
      <w:r>
        <w:rPr>
          <w:rFonts w:eastAsia="Times New Roman"/>
        </w:rPr>
        <w:t xml:space="preserve"> </w:t>
      </w:r>
      <w:r>
        <w:t>plural,</w:t>
      </w:r>
      <w:r>
        <w:rPr>
          <w:rFonts w:eastAsia="Times New Roman"/>
        </w:rPr>
        <w:t xml:space="preserve"> </w:t>
      </w:r>
      <w:r>
        <w:t>not</w:t>
      </w:r>
      <w:r>
        <w:rPr>
          <w:rFonts w:eastAsia="Times New Roman"/>
        </w:rPr>
        <w:t xml:space="preserve"> </w:t>
      </w:r>
      <w:r>
        <w:t>singular.</w:t>
      </w:r>
    </w:p>
    <w:p w:rsidR="00705517" w:rsidRDefault="00705517">
      <w:pPr>
        <w:pStyle w:val="bulletlist"/>
        <w:tabs>
          <w:tab w:val="num" w:pos="648"/>
        </w:tabs>
      </w:pPr>
      <w:r>
        <w:t>The</w:t>
      </w:r>
      <w:r>
        <w:rPr>
          <w:rFonts w:eastAsia="Times New Roman"/>
        </w:rPr>
        <w:t xml:space="preserve"> </w:t>
      </w:r>
      <w:r>
        <w:t>subscript</w:t>
      </w:r>
      <w:r>
        <w:rPr>
          <w:rFonts w:eastAsia="Times New Roman"/>
        </w:rPr>
        <w:t xml:space="preserve"> </w:t>
      </w:r>
      <w:r>
        <w:t>for</w:t>
      </w:r>
      <w:r>
        <w:rPr>
          <w:rFonts w:eastAsia="Times New Roman"/>
        </w:rPr>
        <w:t xml:space="preserve"> </w:t>
      </w:r>
      <w:r>
        <w:t>the</w:t>
      </w:r>
      <w:r>
        <w:rPr>
          <w:rFonts w:eastAsia="Times New Roman"/>
        </w:rPr>
        <w:t xml:space="preserve"> </w:t>
      </w:r>
      <w:r>
        <w:t>permeability</w:t>
      </w:r>
      <w:r>
        <w:rPr>
          <w:rFonts w:eastAsia="Times New Roman"/>
        </w:rPr>
        <w:t xml:space="preserve"> </w:t>
      </w:r>
      <w:r>
        <w:t>of</w:t>
      </w:r>
      <w:r>
        <w:rPr>
          <w:rFonts w:eastAsia="Times New Roman"/>
        </w:rPr>
        <w:t xml:space="preserve"> </w:t>
      </w:r>
      <w:r>
        <w:t>vacuum</w:t>
      </w:r>
      <w:r>
        <w:rPr>
          <w:rFonts w:eastAsia="Times New Roman"/>
        </w:rPr>
        <w:t xml:space="preserve"> </w:t>
      </w:r>
      <w:r>
        <w:rPr>
          <w:rFonts w:ascii="Symbol" w:eastAsia="Symbol" w:hAnsi="Symbol" w:cs="Symbol"/>
          <w:i/>
          <w:iCs/>
        </w:rPr>
        <w:t></w:t>
      </w:r>
      <w:r>
        <w:rPr>
          <w:vertAlign w:val="subscript"/>
        </w:rPr>
        <w:t>0</w:t>
      </w:r>
      <w:r>
        <w:t>,</w:t>
      </w:r>
      <w:r>
        <w:rPr>
          <w:rFonts w:eastAsia="Times New Roman"/>
        </w:rPr>
        <w:t xml:space="preserve"> </w:t>
      </w:r>
      <w:r>
        <w:t>and</w:t>
      </w:r>
      <w:r>
        <w:rPr>
          <w:rFonts w:eastAsia="Times New Roman"/>
        </w:rPr>
        <w:t xml:space="preserve"> </w:t>
      </w:r>
      <w:r>
        <w:t>other</w:t>
      </w:r>
      <w:r>
        <w:rPr>
          <w:rFonts w:eastAsia="Times New Roman"/>
        </w:rPr>
        <w:t xml:space="preserve"> </w:t>
      </w:r>
      <w:r>
        <w:t>common</w:t>
      </w:r>
      <w:r>
        <w:rPr>
          <w:rFonts w:eastAsia="Times New Roman"/>
        </w:rPr>
        <w:t xml:space="preserve"> </w:t>
      </w:r>
      <w:r>
        <w:t>scientific</w:t>
      </w:r>
      <w:r>
        <w:rPr>
          <w:rFonts w:eastAsia="Times New Roman"/>
        </w:rPr>
        <w:t xml:space="preserve"> </w:t>
      </w:r>
      <w:r>
        <w:t>constants,</w:t>
      </w:r>
      <w:r>
        <w:rPr>
          <w:rFonts w:eastAsia="Times New Roman"/>
        </w:rPr>
        <w:t xml:space="preserve"> </w:t>
      </w:r>
      <w:r>
        <w:t>is</w:t>
      </w:r>
      <w:r>
        <w:rPr>
          <w:rFonts w:eastAsia="Times New Roman"/>
        </w:rPr>
        <w:t xml:space="preserve"> </w:t>
      </w:r>
      <w:r>
        <w:t>zero</w:t>
      </w:r>
      <w:r>
        <w:rPr>
          <w:rFonts w:eastAsia="Times New Roman"/>
        </w:rPr>
        <w:t xml:space="preserve"> </w:t>
      </w:r>
      <w:r>
        <w:t>with</w:t>
      </w:r>
      <w:r>
        <w:rPr>
          <w:rFonts w:eastAsia="Times New Roman"/>
        </w:rPr>
        <w:t xml:space="preserve"> </w:t>
      </w:r>
      <w:r>
        <w:t>subscript</w:t>
      </w:r>
      <w:r>
        <w:rPr>
          <w:rFonts w:eastAsia="Times New Roman"/>
        </w:rPr>
        <w:t xml:space="preserve"> </w:t>
      </w:r>
      <w:r>
        <w:t>formatting,</w:t>
      </w:r>
      <w:r>
        <w:rPr>
          <w:rFonts w:eastAsia="Times New Roman"/>
        </w:rPr>
        <w:t xml:space="preserve"> </w:t>
      </w:r>
      <w:r>
        <w:t>not</w:t>
      </w:r>
      <w:r>
        <w:rPr>
          <w:rFonts w:eastAsia="Times New Roman"/>
        </w:rPr>
        <w:t xml:space="preserve"> </w:t>
      </w:r>
      <w:r>
        <w:t>a</w:t>
      </w:r>
      <w:r>
        <w:rPr>
          <w:rFonts w:eastAsia="Times New Roman"/>
        </w:rPr>
        <w:t xml:space="preserve"> </w:t>
      </w:r>
      <w:r>
        <w:t>lowercase</w:t>
      </w:r>
      <w:r>
        <w:rPr>
          <w:rFonts w:eastAsia="Times New Roman"/>
        </w:rPr>
        <w:t xml:space="preserve"> </w:t>
      </w:r>
      <w:r>
        <w:t>letter</w:t>
      </w:r>
      <w:r>
        <w:rPr>
          <w:rFonts w:eastAsia="Times New Roman"/>
        </w:rPr>
        <w:t xml:space="preserve"> “</w:t>
      </w:r>
      <w:r>
        <w:t>o</w:t>
      </w:r>
      <w:r>
        <w:rPr>
          <w:rFonts w:eastAsia="Times New Roman"/>
        </w:rPr>
        <w:t>”</w:t>
      </w:r>
      <w:r>
        <w:t>.</w:t>
      </w:r>
    </w:p>
    <w:p w:rsidR="00705517" w:rsidRDefault="00705517">
      <w:pPr>
        <w:pStyle w:val="bulletlist"/>
        <w:tabs>
          <w:tab w:val="num" w:pos="648"/>
        </w:tabs>
      </w:pPr>
      <w:r>
        <w:t>In</w:t>
      </w:r>
      <w:r>
        <w:rPr>
          <w:rFonts w:eastAsia="Times New Roman"/>
        </w:rPr>
        <w:t xml:space="preserve"> </w:t>
      </w:r>
      <w:r>
        <w:t>American</w:t>
      </w:r>
      <w:r>
        <w:rPr>
          <w:rFonts w:eastAsia="Times New Roman"/>
        </w:rPr>
        <w:t xml:space="preserve"> </w:t>
      </w:r>
      <w:r>
        <w:t>English,</w:t>
      </w:r>
      <w:r>
        <w:rPr>
          <w:rFonts w:eastAsia="Times New Roman"/>
        </w:rPr>
        <w:t xml:space="preserve"> </w:t>
      </w:r>
      <w:r>
        <w:t>commas,</w:t>
      </w:r>
      <w:r>
        <w:rPr>
          <w:rFonts w:eastAsia="Times New Roman"/>
        </w:rPr>
        <w:t xml:space="preserve"> </w:t>
      </w:r>
      <w:r>
        <w:t>semi-/colons,</w:t>
      </w:r>
      <w:r>
        <w:rPr>
          <w:rFonts w:eastAsia="Times New Roman"/>
        </w:rPr>
        <w:t xml:space="preserve"> </w:t>
      </w:r>
      <w:r>
        <w:t>periods,</w:t>
      </w:r>
      <w:r>
        <w:rPr>
          <w:rFonts w:eastAsia="Times New Roman"/>
        </w:rPr>
        <w:t xml:space="preserve"> </w:t>
      </w:r>
      <w:r>
        <w:t>question</w:t>
      </w:r>
      <w:r>
        <w:rPr>
          <w:rFonts w:eastAsia="Times New Roman"/>
        </w:rPr>
        <w:t xml:space="preserve"> </w:t>
      </w:r>
      <w:r>
        <w:t>and</w:t>
      </w:r>
      <w:r>
        <w:rPr>
          <w:rFonts w:eastAsia="Times New Roman"/>
        </w:rPr>
        <w:t xml:space="preserve"> </w:t>
      </w:r>
      <w:r>
        <w:t>exclamation</w:t>
      </w:r>
      <w:r>
        <w:rPr>
          <w:rFonts w:eastAsia="Times New Roman"/>
        </w:rPr>
        <w:t xml:space="preserve"> </w:t>
      </w:r>
      <w:r>
        <w:t>marks</w:t>
      </w:r>
      <w:r>
        <w:rPr>
          <w:rFonts w:eastAsia="Times New Roman"/>
        </w:rPr>
        <w:t xml:space="preserve"> </w:t>
      </w:r>
      <w:r>
        <w:t>are</w:t>
      </w:r>
      <w:r>
        <w:rPr>
          <w:rFonts w:eastAsia="Times New Roman"/>
        </w:rPr>
        <w:t xml:space="preserve"> </w:t>
      </w:r>
      <w:r>
        <w:t>located</w:t>
      </w:r>
      <w:r>
        <w:rPr>
          <w:rFonts w:eastAsia="Times New Roman"/>
        </w:rPr>
        <w:t xml:space="preserve"> </w:t>
      </w:r>
      <w:r>
        <w:t>within</w:t>
      </w:r>
      <w:r>
        <w:rPr>
          <w:rFonts w:eastAsia="Times New Roman"/>
        </w:rPr>
        <w:t xml:space="preserve"> </w:t>
      </w:r>
      <w:r>
        <w:t>quotation</w:t>
      </w:r>
      <w:r>
        <w:rPr>
          <w:rFonts w:eastAsia="Times New Roman"/>
        </w:rPr>
        <w:t xml:space="preserve"> </w:t>
      </w:r>
      <w:r>
        <w:t>marks</w:t>
      </w:r>
      <w:r>
        <w:rPr>
          <w:rFonts w:eastAsia="Times New Roman"/>
        </w:rPr>
        <w:t xml:space="preserve"> </w:t>
      </w:r>
      <w:r>
        <w:t>only</w:t>
      </w:r>
      <w:r>
        <w:rPr>
          <w:rFonts w:eastAsia="Times New Roman"/>
        </w:rPr>
        <w:t xml:space="preserve"> </w:t>
      </w:r>
      <w:r>
        <w:t>when</w:t>
      </w:r>
      <w:r>
        <w:rPr>
          <w:rFonts w:eastAsia="Times New Roman"/>
        </w:rPr>
        <w:t xml:space="preserve"> </w:t>
      </w:r>
      <w:r>
        <w:t>a</w:t>
      </w:r>
      <w:r>
        <w:rPr>
          <w:rFonts w:eastAsia="Times New Roman"/>
        </w:rPr>
        <w:t xml:space="preserve"> </w:t>
      </w:r>
      <w:r>
        <w:t>complete</w:t>
      </w:r>
      <w:r>
        <w:rPr>
          <w:rFonts w:eastAsia="Times New Roman"/>
        </w:rPr>
        <w:t xml:space="preserve"> </w:t>
      </w:r>
      <w:r>
        <w:t>thought</w:t>
      </w:r>
      <w:r>
        <w:rPr>
          <w:rFonts w:eastAsia="Times New Roman"/>
        </w:rPr>
        <w:t xml:space="preserve"> </w:t>
      </w:r>
      <w:r>
        <w:t>or</w:t>
      </w:r>
      <w:r>
        <w:rPr>
          <w:rFonts w:eastAsia="Times New Roman"/>
        </w:rPr>
        <w:t xml:space="preserve"> </w:t>
      </w:r>
      <w:r>
        <w:t>name</w:t>
      </w:r>
      <w:r>
        <w:rPr>
          <w:rFonts w:eastAsia="Times New Roman"/>
        </w:rPr>
        <w:t xml:space="preserve"> </w:t>
      </w:r>
      <w:r>
        <w:t>is</w:t>
      </w:r>
      <w:r>
        <w:rPr>
          <w:rFonts w:eastAsia="Times New Roman"/>
        </w:rPr>
        <w:t xml:space="preserve"> </w:t>
      </w:r>
      <w:r>
        <w:t>cited,</w:t>
      </w:r>
      <w:r>
        <w:rPr>
          <w:rFonts w:eastAsia="Times New Roman"/>
        </w:rPr>
        <w:t xml:space="preserve"> </w:t>
      </w:r>
      <w:r>
        <w:t>such</w:t>
      </w:r>
      <w:r>
        <w:rPr>
          <w:rFonts w:eastAsia="Times New Roman"/>
        </w:rPr>
        <w:t xml:space="preserve"> </w:t>
      </w:r>
      <w:r>
        <w:t>as</w:t>
      </w:r>
      <w:r>
        <w:rPr>
          <w:rFonts w:eastAsia="Times New Roman"/>
        </w:rPr>
        <w:t xml:space="preserve"> </w:t>
      </w:r>
      <w:r>
        <w:t>a</w:t>
      </w:r>
      <w:r>
        <w:rPr>
          <w:rFonts w:eastAsia="Times New Roman"/>
        </w:rPr>
        <w:t xml:space="preserve"> </w:t>
      </w:r>
      <w:r>
        <w:t>title</w:t>
      </w:r>
      <w:r>
        <w:rPr>
          <w:rFonts w:eastAsia="Times New Roman"/>
        </w:rPr>
        <w:t xml:space="preserve"> </w:t>
      </w:r>
      <w:r>
        <w:t>or</w:t>
      </w:r>
      <w:r>
        <w:rPr>
          <w:rFonts w:eastAsia="Times New Roman"/>
        </w:rPr>
        <w:t xml:space="preserve"> </w:t>
      </w:r>
      <w:r>
        <w:t>full</w:t>
      </w:r>
      <w:r>
        <w:rPr>
          <w:rFonts w:eastAsia="Times New Roman"/>
        </w:rPr>
        <w:t xml:space="preserve"> </w:t>
      </w:r>
      <w:r>
        <w:t>quotation.</w:t>
      </w:r>
      <w:r>
        <w:rPr>
          <w:rFonts w:eastAsia="Times New Roman"/>
        </w:rPr>
        <w:t xml:space="preserve"> </w:t>
      </w:r>
      <w:r>
        <w:t>When</w:t>
      </w:r>
      <w:r>
        <w:rPr>
          <w:rFonts w:eastAsia="Times New Roman"/>
        </w:rPr>
        <w:t xml:space="preserve"> </w:t>
      </w:r>
      <w:r>
        <w:t>quotation</w:t>
      </w:r>
      <w:r>
        <w:rPr>
          <w:rFonts w:eastAsia="Times New Roman"/>
        </w:rPr>
        <w:t xml:space="preserve"> </w:t>
      </w:r>
      <w:r>
        <w:t>marks</w:t>
      </w:r>
      <w:r>
        <w:rPr>
          <w:rFonts w:eastAsia="Times New Roman"/>
        </w:rPr>
        <w:t xml:space="preserve"> </w:t>
      </w:r>
      <w:r>
        <w:t>are</w:t>
      </w:r>
      <w:r>
        <w:rPr>
          <w:rFonts w:eastAsia="Times New Roman"/>
        </w:rPr>
        <w:t xml:space="preserve"> </w:t>
      </w:r>
      <w:r>
        <w:t>used,</w:t>
      </w:r>
      <w:r>
        <w:rPr>
          <w:rFonts w:eastAsia="Times New Roman"/>
        </w:rPr>
        <w:t xml:space="preserve"> </w:t>
      </w:r>
      <w:r>
        <w:t>instead</w:t>
      </w:r>
      <w:r>
        <w:rPr>
          <w:rFonts w:eastAsia="Times New Roman"/>
        </w:rPr>
        <w:t xml:space="preserve"> </w:t>
      </w:r>
      <w:r>
        <w:t>of</w:t>
      </w:r>
      <w:r>
        <w:rPr>
          <w:rFonts w:eastAsia="Times New Roman"/>
        </w:rPr>
        <w:t xml:space="preserve"> </w:t>
      </w:r>
      <w:r>
        <w:t>a</w:t>
      </w:r>
      <w:r>
        <w:rPr>
          <w:rFonts w:eastAsia="Times New Roman"/>
        </w:rPr>
        <w:t xml:space="preserve"> </w:t>
      </w:r>
      <w:r>
        <w:t>bold</w:t>
      </w:r>
      <w:r>
        <w:rPr>
          <w:rFonts w:eastAsia="Times New Roman"/>
        </w:rPr>
        <w:t xml:space="preserve"> </w:t>
      </w:r>
      <w:r>
        <w:t>or</w:t>
      </w:r>
      <w:r>
        <w:rPr>
          <w:rFonts w:eastAsia="Times New Roman"/>
        </w:rPr>
        <w:t xml:space="preserve"> </w:t>
      </w:r>
      <w:r>
        <w:t>italic</w:t>
      </w:r>
      <w:r>
        <w:rPr>
          <w:rFonts w:eastAsia="Times New Roman"/>
        </w:rPr>
        <w:t xml:space="preserve"> </w:t>
      </w:r>
      <w:r>
        <w:t>typeface,</w:t>
      </w:r>
      <w:r>
        <w:rPr>
          <w:rFonts w:eastAsia="Times New Roman"/>
        </w:rPr>
        <w:t xml:space="preserve"> </w:t>
      </w:r>
      <w:r>
        <w:t>to</w:t>
      </w:r>
      <w:r>
        <w:rPr>
          <w:rFonts w:eastAsia="Times New Roman"/>
        </w:rPr>
        <w:t xml:space="preserve"> </w:t>
      </w:r>
      <w:r>
        <w:t>highlight</w:t>
      </w:r>
      <w:r>
        <w:rPr>
          <w:rFonts w:eastAsia="Times New Roman"/>
        </w:rPr>
        <w:t xml:space="preserve"> </w:t>
      </w:r>
      <w:r>
        <w:t>a</w:t>
      </w:r>
      <w:r>
        <w:rPr>
          <w:rFonts w:eastAsia="Times New Roman"/>
        </w:rPr>
        <w:t xml:space="preserve"> </w:t>
      </w:r>
      <w:r>
        <w:t>word</w:t>
      </w:r>
      <w:r>
        <w:rPr>
          <w:rFonts w:eastAsia="Times New Roman"/>
        </w:rPr>
        <w:t xml:space="preserve"> </w:t>
      </w:r>
      <w:r>
        <w:t>or</w:t>
      </w:r>
      <w:r>
        <w:rPr>
          <w:rFonts w:eastAsia="Times New Roman"/>
        </w:rPr>
        <w:t xml:space="preserve"> </w:t>
      </w:r>
      <w:r>
        <w:t>phrase,</w:t>
      </w:r>
      <w:r>
        <w:rPr>
          <w:rFonts w:eastAsia="Times New Roman"/>
        </w:rPr>
        <w:t xml:space="preserve"> </w:t>
      </w:r>
      <w:r>
        <w:t>punctuation</w:t>
      </w:r>
      <w:r>
        <w:rPr>
          <w:rFonts w:eastAsia="Times New Roman"/>
        </w:rPr>
        <w:t xml:space="preserve"> </w:t>
      </w:r>
      <w:r>
        <w:t>should</w:t>
      </w:r>
      <w:r>
        <w:rPr>
          <w:rFonts w:eastAsia="Times New Roman"/>
        </w:rPr>
        <w:t xml:space="preserve"> </w:t>
      </w:r>
      <w:r>
        <w:t>appear</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quotation</w:t>
      </w:r>
      <w:r>
        <w:rPr>
          <w:rFonts w:eastAsia="Times New Roman"/>
        </w:rPr>
        <w:t xml:space="preserve"> </w:t>
      </w:r>
      <w:r>
        <w:t>marks.</w:t>
      </w:r>
      <w:r>
        <w:rPr>
          <w:rFonts w:eastAsia="Times New Roman"/>
        </w:rPr>
        <w:t xml:space="preserve"> </w:t>
      </w:r>
      <w:r>
        <w:t>A</w:t>
      </w:r>
      <w:r>
        <w:rPr>
          <w:rFonts w:eastAsia="Times New Roman"/>
        </w:rPr>
        <w:t xml:space="preserve"> </w:t>
      </w:r>
      <w:r>
        <w:t>parenthetical</w:t>
      </w:r>
      <w:r>
        <w:rPr>
          <w:rFonts w:eastAsia="Times New Roman"/>
        </w:rPr>
        <w:t xml:space="preserve"> </w:t>
      </w:r>
      <w:r>
        <w:t>phrase</w:t>
      </w:r>
      <w:r>
        <w:rPr>
          <w:rFonts w:eastAsia="Times New Roman"/>
        </w:rPr>
        <w:t xml:space="preserve"> </w:t>
      </w:r>
      <w:r>
        <w:t>or</w:t>
      </w:r>
      <w:r>
        <w:rPr>
          <w:rFonts w:eastAsia="Times New Roman"/>
        </w:rPr>
        <w:t xml:space="preserve"> </w:t>
      </w:r>
      <w:r>
        <w:t>statement</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closing</w:t>
      </w:r>
      <w:r>
        <w:rPr>
          <w:rFonts w:eastAsia="Times New Roman"/>
        </w:rPr>
        <w:t xml:space="preserve"> </w:t>
      </w:r>
      <w:r>
        <w:t>parenthesis</w:t>
      </w:r>
      <w:r>
        <w:rPr>
          <w:rFonts w:eastAsia="Times New Roman"/>
        </w:rPr>
        <w:t xml:space="preserve"> </w:t>
      </w:r>
      <w:r>
        <w:t>(like</w:t>
      </w:r>
      <w:r>
        <w:rPr>
          <w:rFonts w:eastAsia="Times New Roman"/>
        </w:rPr>
        <w:t xml:space="preserve"> </w:t>
      </w:r>
      <w:r>
        <w:t>this).</w:t>
      </w:r>
      <w:r>
        <w:rPr>
          <w:rFonts w:eastAsia="Times New Roman"/>
        </w:rPr>
        <w:t xml:space="preserve"> </w:t>
      </w:r>
      <w:r>
        <w:t>(A</w:t>
      </w:r>
      <w:r>
        <w:rPr>
          <w:rFonts w:eastAsia="Times New Roman"/>
        </w:rPr>
        <w:t xml:space="preserve"> </w:t>
      </w:r>
      <w:r>
        <w:t>parenthetical</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within</w:t>
      </w:r>
      <w:r>
        <w:rPr>
          <w:rFonts w:eastAsia="Times New Roman"/>
        </w:rPr>
        <w:t xml:space="preserve"> </w:t>
      </w:r>
      <w:r>
        <w:t>the</w:t>
      </w:r>
      <w:r>
        <w:rPr>
          <w:rFonts w:eastAsia="Times New Roman"/>
        </w:rPr>
        <w:t xml:space="preserve"> </w:t>
      </w:r>
      <w:r>
        <w:t>parentheses.)</w:t>
      </w:r>
    </w:p>
    <w:p w:rsidR="00705517" w:rsidRDefault="00705517">
      <w:pPr>
        <w:pStyle w:val="bulletlist"/>
        <w:tabs>
          <w:tab w:val="num" w:pos="648"/>
        </w:tabs>
      </w:pPr>
      <w:r>
        <w:t>A</w:t>
      </w:r>
      <w:r>
        <w:rPr>
          <w:rFonts w:eastAsia="Times New Roman"/>
        </w:rPr>
        <w:t xml:space="preserve"> </w:t>
      </w:r>
      <w:r>
        <w:t>graph</w:t>
      </w:r>
      <w:r>
        <w:rPr>
          <w:rFonts w:eastAsia="Times New Roman"/>
        </w:rPr>
        <w:t xml:space="preserve"> </w:t>
      </w:r>
      <w:r>
        <w:t>within</w:t>
      </w:r>
      <w:r>
        <w:rPr>
          <w:rFonts w:eastAsia="Times New Roman"/>
        </w:rPr>
        <w:t xml:space="preserve"> </w:t>
      </w:r>
      <w:r>
        <w:t>a</w:t>
      </w:r>
      <w:r>
        <w:rPr>
          <w:rFonts w:eastAsia="Times New Roman"/>
        </w:rPr>
        <w:t xml:space="preserve"> </w:t>
      </w:r>
      <w:r>
        <w:t>graph</w:t>
      </w:r>
      <w:r>
        <w:rPr>
          <w:rFonts w:eastAsia="Times New Roman"/>
        </w:rPr>
        <w:t xml:space="preserve"> </w:t>
      </w:r>
      <w:r>
        <w:t>is</w:t>
      </w:r>
      <w:r>
        <w:rPr>
          <w:rFonts w:eastAsia="Times New Roman"/>
        </w:rPr>
        <w:t xml:space="preserve"> </w:t>
      </w:r>
      <w:r>
        <w:t>an</w:t>
      </w:r>
      <w:r>
        <w:rPr>
          <w:rFonts w:eastAsia="Times New Roman"/>
        </w:rPr>
        <w:t xml:space="preserve"> “</w:t>
      </w:r>
      <w:r>
        <w:t>inset</w:t>
      </w:r>
      <w:r>
        <w:rPr>
          <w:rFonts w:eastAsia="Times New Roman"/>
        </w:rPr>
        <w:t>”</w:t>
      </w:r>
      <w:r>
        <w:t>,</w:t>
      </w:r>
      <w:r>
        <w:rPr>
          <w:rFonts w:eastAsia="Times New Roman"/>
        </w:rPr>
        <w:t xml:space="preserve"> </w:t>
      </w:r>
      <w:r>
        <w:t>not</w:t>
      </w:r>
      <w:r>
        <w:rPr>
          <w:rFonts w:eastAsia="Times New Roman"/>
        </w:rPr>
        <w:t xml:space="preserve"> </w:t>
      </w:r>
      <w:r>
        <w:t>an</w:t>
      </w:r>
      <w:r>
        <w:rPr>
          <w:rFonts w:eastAsia="Times New Roman"/>
        </w:rPr>
        <w:t xml:space="preserve"> “</w:t>
      </w:r>
      <w:r>
        <w:t>insert</w:t>
      </w:r>
      <w:r>
        <w:rPr>
          <w:rFonts w:eastAsia="Times New Roman"/>
        </w:rPr>
        <w:t>”</w:t>
      </w:r>
      <w:r>
        <w:t>.</w:t>
      </w:r>
      <w:r>
        <w:rPr>
          <w:rFonts w:eastAsia="Times New Roman"/>
        </w:rPr>
        <w:t xml:space="preserve"> </w:t>
      </w:r>
      <w:r>
        <w:t>The</w:t>
      </w:r>
      <w:r>
        <w:rPr>
          <w:rFonts w:eastAsia="Times New Roman"/>
        </w:rPr>
        <w:t xml:space="preserve"> </w:t>
      </w:r>
      <w:r>
        <w:t>word</w:t>
      </w:r>
      <w:r>
        <w:rPr>
          <w:rFonts w:eastAsia="Times New Roman"/>
        </w:rPr>
        <w:t xml:space="preserve"> </w:t>
      </w:r>
      <w:r>
        <w:t>alternatively</w:t>
      </w:r>
      <w:r>
        <w:rPr>
          <w:rFonts w:eastAsia="Times New Roman"/>
        </w:rPr>
        <w:t xml:space="preserve"> </w:t>
      </w:r>
      <w:r>
        <w:t>is</w:t>
      </w:r>
      <w:r>
        <w:rPr>
          <w:rFonts w:eastAsia="Times New Roman"/>
        </w:rPr>
        <w:t xml:space="preserve"> </w:t>
      </w:r>
      <w:r>
        <w:t>preferred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alternately</w:t>
      </w:r>
      <w:r>
        <w:rPr>
          <w:rFonts w:eastAsia="Times New Roman"/>
        </w:rPr>
        <w:t xml:space="preserve">” </w:t>
      </w:r>
      <w:r>
        <w:t>(unless</w:t>
      </w:r>
      <w:r>
        <w:rPr>
          <w:rFonts w:eastAsia="Times New Roman"/>
        </w:rPr>
        <w:t xml:space="preserve"> </w:t>
      </w:r>
      <w:r>
        <w:t>you</w:t>
      </w:r>
      <w:r>
        <w:rPr>
          <w:rFonts w:eastAsia="Times New Roman"/>
        </w:rPr>
        <w:t xml:space="preserve"> </w:t>
      </w:r>
      <w:r>
        <w:t>really</w:t>
      </w:r>
      <w:r>
        <w:rPr>
          <w:rFonts w:eastAsia="Times New Roman"/>
        </w:rPr>
        <w:t xml:space="preserve"> </w:t>
      </w:r>
      <w:r>
        <w:t>mean</w:t>
      </w:r>
      <w:r>
        <w:rPr>
          <w:rFonts w:eastAsia="Times New Roman"/>
        </w:rPr>
        <w:t xml:space="preserve"> </w:t>
      </w:r>
      <w:r>
        <w:t>something</w:t>
      </w:r>
      <w:r>
        <w:rPr>
          <w:rFonts w:eastAsia="Times New Roman"/>
        </w:rPr>
        <w:t xml:space="preserve"> </w:t>
      </w:r>
      <w:r>
        <w:t>that</w:t>
      </w:r>
      <w:r>
        <w:rPr>
          <w:rFonts w:eastAsia="Times New Roman"/>
        </w:rPr>
        <w:t xml:space="preserve"> </w:t>
      </w:r>
      <w:r>
        <w:t>alternates).</w:t>
      </w:r>
    </w:p>
    <w:p w:rsidR="00705517" w:rsidRDefault="00705517">
      <w:pPr>
        <w:pStyle w:val="bulletlist"/>
        <w:tabs>
          <w:tab w:val="num" w:pos="648"/>
        </w:tabs>
      </w:pPr>
      <w:r>
        <w:t>Do</w:t>
      </w:r>
      <w:r>
        <w:rPr>
          <w:rFonts w:eastAsia="Times New Roman"/>
        </w:rPr>
        <w:t xml:space="preserve"> </w:t>
      </w:r>
      <w:r>
        <w:t>not</w:t>
      </w:r>
      <w:r>
        <w:rPr>
          <w:rFonts w:eastAsia="Times New Roman"/>
        </w:rPr>
        <w:t xml:space="preserve"> </w:t>
      </w:r>
      <w:r>
        <w:t>use</w:t>
      </w:r>
      <w:r>
        <w:rPr>
          <w:rFonts w:eastAsia="Times New Roman"/>
        </w:rPr>
        <w:t xml:space="preserve"> </w:t>
      </w:r>
      <w:r>
        <w:t>the</w:t>
      </w:r>
      <w:r>
        <w:rPr>
          <w:rFonts w:eastAsia="Times New Roman"/>
        </w:rPr>
        <w:t xml:space="preserve"> </w:t>
      </w:r>
      <w:r>
        <w:t>word</w:t>
      </w:r>
      <w:r>
        <w:rPr>
          <w:rFonts w:eastAsia="Times New Roman"/>
        </w:rPr>
        <w:t xml:space="preserve"> “</w:t>
      </w:r>
      <w:r>
        <w:t>essentially</w:t>
      </w:r>
      <w:r>
        <w:rPr>
          <w:rFonts w:eastAsia="Times New Roman"/>
        </w:rPr>
        <w:t xml:space="preserve">” </w:t>
      </w:r>
      <w:r>
        <w:t>to</w:t>
      </w:r>
      <w:r>
        <w:rPr>
          <w:rFonts w:eastAsia="Times New Roman"/>
        </w:rPr>
        <w:t xml:space="preserve"> </w:t>
      </w:r>
      <w:r>
        <w:t>mean</w:t>
      </w:r>
      <w:r>
        <w:rPr>
          <w:rFonts w:eastAsia="Times New Roman"/>
        </w:rPr>
        <w:t xml:space="preserve"> “</w:t>
      </w:r>
      <w:r>
        <w:t>approximately</w:t>
      </w:r>
      <w:r>
        <w:rPr>
          <w:rFonts w:eastAsia="Times New Roman"/>
        </w:rPr>
        <w:t xml:space="preserve">” </w:t>
      </w:r>
      <w:r>
        <w:t>or</w:t>
      </w:r>
      <w:r>
        <w:rPr>
          <w:rFonts w:eastAsia="Times New Roman"/>
        </w:rPr>
        <w:t xml:space="preserve"> “</w:t>
      </w:r>
      <w:r>
        <w:t>effectively</w:t>
      </w:r>
      <w:r>
        <w:rPr>
          <w:rFonts w:eastAsia="Times New Roman"/>
        </w:rPr>
        <w:t>”</w:t>
      </w:r>
      <w:r>
        <w:t>.</w:t>
      </w:r>
    </w:p>
    <w:p w:rsidR="00705517" w:rsidRDefault="00705517">
      <w:pPr>
        <w:pStyle w:val="bulletlist"/>
        <w:tabs>
          <w:tab w:val="num" w:pos="648"/>
        </w:tabs>
      </w:pPr>
      <w:r>
        <w:t>In</w:t>
      </w:r>
      <w:r>
        <w:rPr>
          <w:rFonts w:eastAsia="Times New Roman"/>
        </w:rPr>
        <w:t xml:space="preserve"> </w:t>
      </w:r>
      <w:r>
        <w:t>your</w:t>
      </w:r>
      <w:r>
        <w:rPr>
          <w:rFonts w:eastAsia="Times New Roman"/>
        </w:rPr>
        <w:t xml:space="preserve"> </w:t>
      </w:r>
      <w:r>
        <w:t>paper</w:t>
      </w:r>
      <w:r>
        <w:rPr>
          <w:rFonts w:eastAsia="Times New Roman"/>
        </w:rPr>
        <w:t xml:space="preserve"> </w:t>
      </w:r>
      <w:r>
        <w:t>title,</w:t>
      </w:r>
      <w:r>
        <w:rPr>
          <w:rFonts w:eastAsia="Times New Roman"/>
        </w:rPr>
        <w:t xml:space="preserve"> </w:t>
      </w:r>
      <w:r>
        <w:t>if</w:t>
      </w:r>
      <w:r>
        <w:rPr>
          <w:rFonts w:eastAsia="Times New Roman"/>
        </w:rPr>
        <w:t xml:space="preserve"> </w:t>
      </w:r>
      <w:r>
        <w:t>the</w:t>
      </w:r>
      <w:r>
        <w:rPr>
          <w:rFonts w:eastAsia="Times New Roman"/>
        </w:rPr>
        <w:t xml:space="preserve"> </w:t>
      </w:r>
      <w:r>
        <w:t>words</w:t>
      </w:r>
      <w:r>
        <w:rPr>
          <w:rFonts w:eastAsia="Times New Roman"/>
        </w:rPr>
        <w:t xml:space="preserve"> “</w:t>
      </w:r>
      <w:r>
        <w:t>that</w:t>
      </w:r>
      <w:r>
        <w:rPr>
          <w:rFonts w:eastAsia="Times New Roman"/>
        </w:rPr>
        <w:t xml:space="preserve"> </w:t>
      </w:r>
      <w:r>
        <w:t>uses</w:t>
      </w:r>
      <w:r>
        <w:rPr>
          <w:rFonts w:eastAsia="Times New Roman"/>
        </w:rPr>
        <w:t xml:space="preserve">” </w:t>
      </w:r>
      <w:r>
        <w:t>can</w:t>
      </w:r>
      <w:r>
        <w:rPr>
          <w:rFonts w:eastAsia="Times New Roman"/>
        </w:rPr>
        <w:t xml:space="preserve"> </w:t>
      </w:r>
      <w:r>
        <w:t>accurately</w:t>
      </w:r>
      <w:r>
        <w:rPr>
          <w:rFonts w:eastAsia="Times New Roman"/>
        </w:rPr>
        <w:t xml:space="preserve"> </w:t>
      </w:r>
      <w:r>
        <w:t>replace</w:t>
      </w:r>
      <w:r>
        <w:rPr>
          <w:rFonts w:eastAsia="Times New Roman"/>
        </w:rPr>
        <w:t xml:space="preserve"> </w:t>
      </w:r>
      <w:r>
        <w:t>the</w:t>
      </w:r>
      <w:r>
        <w:rPr>
          <w:rFonts w:eastAsia="Times New Roman"/>
        </w:rPr>
        <w:t xml:space="preserve"> </w:t>
      </w:r>
      <w:r>
        <w:t>word</w:t>
      </w:r>
      <w:r>
        <w:rPr>
          <w:rFonts w:eastAsia="Times New Roman"/>
        </w:rPr>
        <w:t xml:space="preserve"> “</w:t>
      </w:r>
      <w:r>
        <w:t>using</w:t>
      </w:r>
      <w:r>
        <w:rPr>
          <w:rFonts w:eastAsia="Times New Roman"/>
        </w:rPr>
        <w:t>”</w:t>
      </w:r>
      <w:r>
        <w:t>,</w:t>
      </w:r>
      <w:r>
        <w:rPr>
          <w:rFonts w:eastAsia="Times New Roman"/>
        </w:rPr>
        <w:t xml:space="preserve"> </w:t>
      </w:r>
      <w:r>
        <w:t>capitalize</w:t>
      </w:r>
      <w:r>
        <w:rPr>
          <w:rFonts w:eastAsia="Times New Roman"/>
        </w:rPr>
        <w:t xml:space="preserve"> </w:t>
      </w:r>
      <w:r>
        <w:t>the</w:t>
      </w:r>
      <w:r>
        <w:rPr>
          <w:rFonts w:eastAsia="Times New Roman"/>
        </w:rPr>
        <w:t xml:space="preserve"> “</w:t>
      </w:r>
      <w:r>
        <w:t>u</w:t>
      </w:r>
      <w:r>
        <w:rPr>
          <w:rFonts w:eastAsia="Times New Roman"/>
        </w:rPr>
        <w:t>”</w:t>
      </w:r>
      <w:r>
        <w:t>;</w:t>
      </w:r>
      <w:r>
        <w:rPr>
          <w:rFonts w:eastAsia="Times New Roman"/>
        </w:rPr>
        <w:t xml:space="preserve"> </w:t>
      </w:r>
      <w:r>
        <w:t>if</w:t>
      </w:r>
      <w:r>
        <w:rPr>
          <w:rFonts w:eastAsia="Times New Roman"/>
        </w:rPr>
        <w:t xml:space="preserve"> </w:t>
      </w:r>
      <w:r>
        <w:t>not,</w:t>
      </w:r>
      <w:r>
        <w:rPr>
          <w:rFonts w:eastAsia="Times New Roman"/>
        </w:rPr>
        <w:t xml:space="preserve"> </w:t>
      </w:r>
      <w:r>
        <w:t>keep</w:t>
      </w:r>
      <w:r>
        <w:rPr>
          <w:rFonts w:eastAsia="Times New Roman"/>
        </w:rPr>
        <w:t xml:space="preserve"> </w:t>
      </w:r>
      <w:r>
        <w:t>using</w:t>
      </w:r>
      <w:r>
        <w:rPr>
          <w:rFonts w:eastAsia="Times New Roman"/>
        </w:rPr>
        <w:t xml:space="preserve"> </w:t>
      </w:r>
      <w:r>
        <w:t>lower-cased.</w:t>
      </w:r>
    </w:p>
    <w:p w:rsidR="00705517" w:rsidRDefault="00705517">
      <w:pPr>
        <w:pStyle w:val="bulletlist"/>
        <w:tabs>
          <w:tab w:val="num" w:pos="648"/>
        </w:tabs>
      </w:pPr>
      <w:r>
        <w:t>Be</w:t>
      </w:r>
      <w:r>
        <w:rPr>
          <w:rFonts w:eastAsia="Times New Roman"/>
        </w:rPr>
        <w:t xml:space="preserve"> </w:t>
      </w:r>
      <w:r>
        <w:t>aware</w:t>
      </w:r>
      <w:r>
        <w:rPr>
          <w:rFonts w:eastAsia="Times New Roman"/>
        </w:rPr>
        <w:t xml:space="preserve"> </w:t>
      </w:r>
      <w:r>
        <w:t>of</w:t>
      </w:r>
      <w:r>
        <w:rPr>
          <w:rFonts w:eastAsia="Times New Roman"/>
        </w:rPr>
        <w:t xml:space="preserve"> </w:t>
      </w:r>
      <w:r>
        <w:t>the</w:t>
      </w:r>
      <w:r>
        <w:rPr>
          <w:rFonts w:eastAsia="Times New Roman"/>
        </w:rPr>
        <w:t xml:space="preserve"> </w:t>
      </w:r>
      <w:r>
        <w:t>different</w:t>
      </w:r>
      <w:r>
        <w:rPr>
          <w:rFonts w:eastAsia="Times New Roman"/>
        </w:rPr>
        <w:t xml:space="preserve"> </w:t>
      </w:r>
      <w:r>
        <w:t>meanings</w:t>
      </w:r>
      <w:r>
        <w:rPr>
          <w:rFonts w:eastAsia="Times New Roman"/>
        </w:rPr>
        <w:t xml:space="preserve"> </w:t>
      </w:r>
      <w:r>
        <w:t>of</w:t>
      </w:r>
      <w:r>
        <w:rPr>
          <w:rFonts w:eastAsia="Times New Roman"/>
        </w:rPr>
        <w:t xml:space="preserve"> </w:t>
      </w:r>
      <w:r>
        <w:t>the</w:t>
      </w:r>
      <w:r>
        <w:rPr>
          <w:rFonts w:eastAsia="Times New Roman"/>
        </w:rPr>
        <w:t xml:space="preserve"> </w:t>
      </w:r>
      <w:r>
        <w:t>homophones</w:t>
      </w:r>
      <w:r>
        <w:rPr>
          <w:rFonts w:eastAsia="Times New Roman"/>
        </w:rPr>
        <w:t xml:space="preserve"> “</w:t>
      </w:r>
      <w:r>
        <w:t>affect</w:t>
      </w:r>
      <w:r>
        <w:rPr>
          <w:rFonts w:eastAsia="Times New Roman"/>
        </w:rPr>
        <w:t xml:space="preserve">” </w:t>
      </w:r>
      <w:r>
        <w:t>and</w:t>
      </w:r>
      <w:r>
        <w:rPr>
          <w:rFonts w:eastAsia="Times New Roman"/>
        </w:rPr>
        <w:t xml:space="preserve"> “</w:t>
      </w:r>
      <w:r>
        <w:t>effect</w:t>
      </w:r>
      <w:r>
        <w:rPr>
          <w:rFonts w:eastAsia="Times New Roman"/>
        </w:rPr>
        <w:t>”</w:t>
      </w:r>
      <w:r>
        <w:t>,</w:t>
      </w:r>
      <w:r>
        <w:rPr>
          <w:rFonts w:eastAsia="Times New Roman"/>
        </w:rPr>
        <w:t xml:space="preserve"> “</w:t>
      </w:r>
      <w:r>
        <w:t>complement</w:t>
      </w:r>
      <w:r>
        <w:rPr>
          <w:rFonts w:eastAsia="Times New Roman"/>
        </w:rPr>
        <w:t xml:space="preserve">” </w:t>
      </w:r>
      <w:r>
        <w:t>and</w:t>
      </w:r>
      <w:r>
        <w:rPr>
          <w:rFonts w:eastAsia="Times New Roman"/>
        </w:rPr>
        <w:t xml:space="preserve"> “</w:t>
      </w:r>
      <w:r>
        <w:t>compliment</w:t>
      </w:r>
      <w:r>
        <w:rPr>
          <w:rFonts w:eastAsia="Times New Roman"/>
        </w:rPr>
        <w:t>”</w:t>
      </w:r>
      <w:r>
        <w:t>,</w:t>
      </w:r>
      <w:r>
        <w:rPr>
          <w:rFonts w:eastAsia="Times New Roman"/>
        </w:rPr>
        <w:t xml:space="preserve"> “</w:t>
      </w:r>
      <w:r>
        <w:t>discreet</w:t>
      </w:r>
      <w:r>
        <w:rPr>
          <w:rFonts w:eastAsia="Times New Roman"/>
        </w:rPr>
        <w:t xml:space="preserve">” </w:t>
      </w:r>
      <w:r>
        <w:t>and</w:t>
      </w:r>
      <w:r>
        <w:rPr>
          <w:rFonts w:eastAsia="Times New Roman"/>
        </w:rPr>
        <w:t xml:space="preserve"> “</w:t>
      </w:r>
      <w:r>
        <w:t>discrete</w:t>
      </w:r>
      <w:r>
        <w:rPr>
          <w:rFonts w:eastAsia="Times New Roman"/>
        </w:rPr>
        <w:t>”</w:t>
      </w:r>
      <w:r>
        <w:t>,</w:t>
      </w:r>
      <w:r>
        <w:rPr>
          <w:rFonts w:eastAsia="Times New Roman"/>
        </w:rPr>
        <w:t xml:space="preserve"> “</w:t>
      </w:r>
      <w:r>
        <w:t>principal</w:t>
      </w:r>
      <w:r>
        <w:rPr>
          <w:rFonts w:eastAsia="Times New Roman"/>
        </w:rPr>
        <w:t xml:space="preserve">” </w:t>
      </w:r>
      <w:r>
        <w:t>and</w:t>
      </w:r>
      <w:r>
        <w:rPr>
          <w:rFonts w:eastAsia="Times New Roman"/>
        </w:rPr>
        <w:t xml:space="preserve"> “</w:t>
      </w:r>
      <w:r>
        <w:t>principle</w:t>
      </w:r>
      <w:r>
        <w:rPr>
          <w:rFonts w:eastAsia="Times New Roman"/>
        </w:rPr>
        <w:t>”</w:t>
      </w:r>
      <w:r>
        <w:t>.</w:t>
      </w:r>
    </w:p>
    <w:p w:rsidR="00705517" w:rsidRDefault="00705517">
      <w:pPr>
        <w:pStyle w:val="bulletlist"/>
        <w:tabs>
          <w:tab w:val="num" w:pos="648"/>
        </w:tabs>
      </w:pPr>
      <w:r>
        <w:t>Do</w:t>
      </w:r>
      <w:r>
        <w:rPr>
          <w:rFonts w:eastAsia="Times New Roman"/>
        </w:rPr>
        <w:t xml:space="preserve"> </w:t>
      </w:r>
      <w:r>
        <w:t>not</w:t>
      </w:r>
      <w:r>
        <w:rPr>
          <w:rFonts w:eastAsia="Times New Roman"/>
        </w:rPr>
        <w:t xml:space="preserve"> </w:t>
      </w:r>
      <w:r>
        <w:t>confuse</w:t>
      </w:r>
      <w:r>
        <w:rPr>
          <w:rFonts w:eastAsia="Times New Roman"/>
        </w:rPr>
        <w:t xml:space="preserve"> “</w:t>
      </w:r>
      <w:r>
        <w:t>imply</w:t>
      </w:r>
      <w:r>
        <w:rPr>
          <w:rFonts w:eastAsia="Times New Roman"/>
        </w:rPr>
        <w:t xml:space="preserve">” </w:t>
      </w:r>
      <w:r>
        <w:t>and</w:t>
      </w:r>
      <w:r>
        <w:rPr>
          <w:rFonts w:eastAsia="Times New Roman"/>
        </w:rPr>
        <w:t xml:space="preserve"> “</w:t>
      </w:r>
      <w:r>
        <w:t>infer</w:t>
      </w:r>
      <w:r>
        <w:rPr>
          <w:rFonts w:eastAsia="Times New Roman"/>
        </w:rPr>
        <w:t>”</w:t>
      </w:r>
      <w:r>
        <w:t>.</w:t>
      </w:r>
    </w:p>
    <w:p w:rsidR="00705517" w:rsidRDefault="00705517">
      <w:pPr>
        <w:pStyle w:val="bulletlist"/>
        <w:tabs>
          <w:tab w:val="num" w:pos="648"/>
        </w:tabs>
      </w:pPr>
      <w:r>
        <w:t>The</w:t>
      </w:r>
      <w:r>
        <w:rPr>
          <w:rFonts w:eastAsia="Times New Roman"/>
        </w:rPr>
        <w:t xml:space="preserve"> </w:t>
      </w:r>
      <w:r>
        <w:t>prefix</w:t>
      </w:r>
      <w:r>
        <w:rPr>
          <w:rFonts w:eastAsia="Times New Roman"/>
        </w:rPr>
        <w:t xml:space="preserve"> “</w:t>
      </w:r>
      <w:r>
        <w:t>non</w:t>
      </w:r>
      <w:r>
        <w:rPr>
          <w:rFonts w:eastAsia="Times New Roman"/>
        </w:rPr>
        <w:t xml:space="preserve">” </w:t>
      </w:r>
      <w:r>
        <w:t>is</w:t>
      </w:r>
      <w:r>
        <w:rPr>
          <w:rFonts w:eastAsia="Times New Roman"/>
        </w:rPr>
        <w:t xml:space="preserve"> </w:t>
      </w:r>
      <w:r>
        <w:t>not</w:t>
      </w:r>
      <w:r>
        <w:rPr>
          <w:rFonts w:eastAsia="Times New Roman"/>
        </w:rPr>
        <w:t xml:space="preserve"> </w:t>
      </w:r>
      <w:r>
        <w:t>a</w:t>
      </w:r>
      <w:r>
        <w:rPr>
          <w:rFonts w:eastAsia="Times New Roman"/>
        </w:rPr>
        <w:t xml:space="preserve"> </w:t>
      </w:r>
      <w:r>
        <w:t>word;</w:t>
      </w:r>
      <w:r>
        <w:rPr>
          <w:rFonts w:eastAsia="Times New Roman"/>
        </w:rPr>
        <w:t xml:space="preserve"> </w:t>
      </w:r>
      <w:r>
        <w:t>it</w:t>
      </w:r>
      <w:r>
        <w:rPr>
          <w:rFonts w:eastAsia="Times New Roman"/>
        </w:rPr>
        <w:t xml:space="preserve"> </w:t>
      </w:r>
      <w:r>
        <w:t>should</w:t>
      </w:r>
      <w:r>
        <w:rPr>
          <w:rFonts w:eastAsia="Times New Roman"/>
        </w:rPr>
        <w:t xml:space="preserve"> </w:t>
      </w:r>
      <w:r>
        <w:t>be</w:t>
      </w:r>
      <w:r>
        <w:rPr>
          <w:rFonts w:eastAsia="Times New Roman"/>
        </w:rPr>
        <w:t xml:space="preserve"> </w:t>
      </w:r>
      <w:r>
        <w:t>joined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it</w:t>
      </w:r>
      <w:r>
        <w:rPr>
          <w:rFonts w:eastAsia="Times New Roman"/>
        </w:rPr>
        <w:t xml:space="preserve"> </w:t>
      </w:r>
      <w:r>
        <w:t>modifies,</w:t>
      </w:r>
      <w:r>
        <w:rPr>
          <w:rFonts w:eastAsia="Times New Roman"/>
        </w:rPr>
        <w:t xml:space="preserve"> </w:t>
      </w:r>
      <w:r>
        <w:t>usually</w:t>
      </w:r>
      <w:r>
        <w:rPr>
          <w:rFonts w:eastAsia="Times New Roman"/>
        </w:rPr>
        <w:t xml:space="preserve"> </w:t>
      </w:r>
      <w:r>
        <w:t>without</w:t>
      </w:r>
      <w:r>
        <w:rPr>
          <w:rFonts w:eastAsia="Times New Roman"/>
        </w:rPr>
        <w:t xml:space="preserve"> </w:t>
      </w:r>
      <w:r>
        <w:t>a</w:t>
      </w:r>
      <w:r>
        <w:rPr>
          <w:rFonts w:eastAsia="Times New Roman"/>
        </w:rPr>
        <w:t xml:space="preserve"> </w:t>
      </w:r>
      <w:r>
        <w:t>hyphen.</w:t>
      </w:r>
    </w:p>
    <w:p w:rsidR="00705517" w:rsidRDefault="00705517">
      <w:pPr>
        <w:pStyle w:val="bulletlist"/>
        <w:tabs>
          <w:tab w:val="num" w:pos="648"/>
        </w:tabs>
      </w:pPr>
      <w:r>
        <w:t>There</w:t>
      </w:r>
      <w:r>
        <w:rPr>
          <w:rFonts w:eastAsia="Times New Roman"/>
        </w:rPr>
        <w:t xml:space="preserve"> </w:t>
      </w:r>
      <w:r>
        <w:t>is</w:t>
      </w:r>
      <w:r>
        <w:rPr>
          <w:rFonts w:eastAsia="Times New Roman"/>
        </w:rPr>
        <w:t xml:space="preserve"> </w:t>
      </w:r>
      <w:r>
        <w:t>no</w:t>
      </w:r>
      <w:r>
        <w:rPr>
          <w:rFonts w:eastAsia="Times New Roman"/>
        </w:rPr>
        <w:t xml:space="preserve"> </w:t>
      </w:r>
      <w:r>
        <w:t>period</w:t>
      </w:r>
      <w:r>
        <w:rPr>
          <w:rFonts w:eastAsia="Times New Roman"/>
        </w:rPr>
        <w:t xml:space="preserve"> </w:t>
      </w:r>
      <w:r>
        <w:t>after</w:t>
      </w:r>
      <w:r>
        <w:rPr>
          <w:rFonts w:eastAsia="Times New Roman"/>
        </w:rPr>
        <w:t xml:space="preserve"> </w:t>
      </w:r>
      <w:r>
        <w:t>the</w:t>
      </w:r>
      <w:r>
        <w:rPr>
          <w:rFonts w:eastAsia="Times New Roman"/>
        </w:rPr>
        <w:t xml:space="preserve"> “</w:t>
      </w:r>
      <w:r>
        <w:t>et</w:t>
      </w:r>
      <w:r>
        <w:rPr>
          <w:rFonts w:eastAsia="Times New Roman"/>
        </w:rPr>
        <w:t xml:space="preserve">” </w:t>
      </w:r>
      <w:r>
        <w:t>in</w:t>
      </w:r>
      <w:r>
        <w:rPr>
          <w:rFonts w:eastAsia="Times New Roman"/>
        </w:rPr>
        <w:t xml:space="preserve"> </w:t>
      </w:r>
      <w:r>
        <w:t>the</w:t>
      </w:r>
      <w:r>
        <w:rPr>
          <w:rFonts w:eastAsia="Times New Roman"/>
        </w:rPr>
        <w:t xml:space="preserve"> </w:t>
      </w:r>
      <w:r>
        <w:t>Latin</w:t>
      </w:r>
      <w:r>
        <w:rPr>
          <w:rFonts w:eastAsia="Times New Roman"/>
        </w:rPr>
        <w:t xml:space="preserve"> </w:t>
      </w:r>
      <w:r>
        <w:t>abbreviation</w:t>
      </w:r>
      <w:r>
        <w:rPr>
          <w:rFonts w:eastAsia="Times New Roman"/>
        </w:rPr>
        <w:t xml:space="preserve"> “</w:t>
      </w:r>
      <w:r>
        <w:t>et</w:t>
      </w:r>
      <w:r>
        <w:rPr>
          <w:rFonts w:eastAsia="Times New Roman"/>
        </w:rPr>
        <w:t xml:space="preserve"> </w:t>
      </w:r>
      <w:r>
        <w:t>al.</w:t>
      </w:r>
      <w:r>
        <w:rPr>
          <w:rFonts w:eastAsia="Times New Roman"/>
        </w:rPr>
        <w:t>”</w:t>
      </w:r>
      <w:r>
        <w:t>.</w:t>
      </w:r>
    </w:p>
    <w:p w:rsidR="00705517" w:rsidRDefault="00705517">
      <w:pPr>
        <w:pStyle w:val="bulletlist"/>
        <w:tabs>
          <w:tab w:val="num" w:pos="648"/>
        </w:tabs>
      </w:pPr>
      <w:r>
        <w:t>The</w:t>
      </w:r>
      <w:r>
        <w:rPr>
          <w:rFonts w:eastAsia="Times New Roman"/>
        </w:rPr>
        <w:t xml:space="preserve"> </w:t>
      </w:r>
      <w:r>
        <w:t>abbreviation</w:t>
      </w:r>
      <w:r>
        <w:rPr>
          <w:rFonts w:eastAsia="Times New Roman"/>
        </w:rPr>
        <w:t xml:space="preserve"> “</w:t>
      </w:r>
      <w:r>
        <w:t>i.e.</w:t>
      </w:r>
      <w:r>
        <w:rPr>
          <w:rFonts w:eastAsia="Times New Roman"/>
        </w:rPr>
        <w:t xml:space="preserve">” </w:t>
      </w:r>
      <w:r>
        <w:t>means</w:t>
      </w:r>
      <w:r>
        <w:rPr>
          <w:rFonts w:eastAsia="Times New Roman"/>
        </w:rPr>
        <w:t xml:space="preserve"> “</w:t>
      </w:r>
      <w:r>
        <w:t>that</w:t>
      </w:r>
      <w:r>
        <w:rPr>
          <w:rFonts w:eastAsia="Times New Roman"/>
        </w:rPr>
        <w:t xml:space="preserve"> </w:t>
      </w:r>
      <w:r>
        <w:t>is</w:t>
      </w:r>
      <w:r>
        <w:rPr>
          <w:rFonts w:eastAsia="Times New Roman"/>
        </w:rPr>
        <w:t>”</w:t>
      </w:r>
      <w:r>
        <w:t>,</w:t>
      </w:r>
      <w:r>
        <w:rPr>
          <w:rFonts w:eastAsia="Times New Roman"/>
        </w:rPr>
        <w:t xml:space="preserve"> </w:t>
      </w:r>
      <w:r>
        <w:t>and</w:t>
      </w:r>
      <w:r>
        <w:rPr>
          <w:rFonts w:eastAsia="Times New Roman"/>
        </w:rPr>
        <w:t xml:space="preserve"> </w:t>
      </w:r>
      <w:r>
        <w:t>the</w:t>
      </w:r>
      <w:r>
        <w:rPr>
          <w:rFonts w:eastAsia="Times New Roman"/>
        </w:rPr>
        <w:t xml:space="preserve"> </w:t>
      </w:r>
      <w:r>
        <w:t>abbreviation</w:t>
      </w:r>
      <w:r>
        <w:rPr>
          <w:rFonts w:eastAsia="Times New Roman"/>
        </w:rPr>
        <w:t xml:space="preserve"> “</w:t>
      </w:r>
      <w:r>
        <w:t>e.g.</w:t>
      </w:r>
      <w:r>
        <w:rPr>
          <w:rFonts w:eastAsia="Times New Roman"/>
        </w:rPr>
        <w:t xml:space="preserve">” </w:t>
      </w:r>
      <w:r>
        <w:t>means</w:t>
      </w:r>
      <w:r>
        <w:rPr>
          <w:rFonts w:eastAsia="Times New Roman"/>
        </w:rPr>
        <w:t xml:space="preserve"> “</w:t>
      </w:r>
      <w:r>
        <w:t>for</w:t>
      </w:r>
      <w:r>
        <w:rPr>
          <w:rFonts w:eastAsia="Times New Roman"/>
        </w:rPr>
        <w:t xml:space="preserve"> </w:t>
      </w:r>
      <w:r>
        <w:t>example</w:t>
      </w:r>
      <w:r>
        <w:rPr>
          <w:rFonts w:eastAsia="Times New Roman"/>
        </w:rPr>
        <w:t>”</w:t>
      </w:r>
      <w:r>
        <w:t>.</w:t>
      </w:r>
    </w:p>
    <w:p w:rsidR="00705517" w:rsidRDefault="00705517">
      <w:pPr>
        <w:pStyle w:val="BodyText"/>
      </w:pPr>
      <w:r>
        <w:t>An</w:t>
      </w:r>
      <w:r>
        <w:rPr>
          <w:rFonts w:eastAsia="Times New Roman"/>
        </w:rPr>
        <w:t xml:space="preserve"> </w:t>
      </w:r>
      <w:r>
        <w:t>excellent</w:t>
      </w:r>
      <w:r>
        <w:rPr>
          <w:rFonts w:eastAsia="Times New Roman"/>
        </w:rPr>
        <w:t xml:space="preserve"> </w:t>
      </w:r>
      <w:r>
        <w:t>style</w:t>
      </w:r>
      <w:r>
        <w:rPr>
          <w:rFonts w:eastAsia="Times New Roman"/>
        </w:rPr>
        <w:t xml:space="preserve"> </w:t>
      </w:r>
      <w:r>
        <w:t>manual</w:t>
      </w:r>
      <w:r>
        <w:rPr>
          <w:rFonts w:eastAsia="Times New Roman"/>
        </w:rPr>
        <w:t xml:space="preserve"> </w:t>
      </w:r>
      <w:r>
        <w:t>for</w:t>
      </w:r>
      <w:r>
        <w:rPr>
          <w:rFonts w:eastAsia="Times New Roman"/>
        </w:rPr>
        <w:t xml:space="preserve"> </w:t>
      </w:r>
      <w:r>
        <w:t>science</w:t>
      </w:r>
      <w:r>
        <w:rPr>
          <w:rFonts w:eastAsia="Times New Roman"/>
        </w:rPr>
        <w:t xml:space="preserve"> </w:t>
      </w:r>
      <w:r>
        <w:t>writers</w:t>
      </w:r>
      <w:r>
        <w:rPr>
          <w:rFonts w:eastAsia="Times New Roman"/>
        </w:rPr>
        <w:t xml:space="preserve"> </w:t>
      </w:r>
      <w:r>
        <w:t>is</w:t>
      </w:r>
      <w:r>
        <w:rPr>
          <w:rFonts w:eastAsia="Times New Roman"/>
        </w:rPr>
        <w:t xml:space="preserve"> given by Young </w:t>
      </w:r>
      <w:r>
        <w:t>[7].</w:t>
      </w:r>
    </w:p>
    <w:p w:rsidR="00705517" w:rsidRDefault="00287495">
      <w:pPr>
        <w:pStyle w:val="Heading1"/>
      </w:pPr>
      <w:r>
        <w:t>Results</w:t>
      </w:r>
    </w:p>
    <w:p w:rsidR="00705517" w:rsidRDefault="00705517">
      <w:pPr>
        <w:pStyle w:val="BodyText"/>
      </w:pPr>
      <w:r>
        <w:t>After</w:t>
      </w:r>
      <w:r>
        <w:rPr>
          <w:rFonts w:eastAsia="Times New Roman"/>
        </w:rPr>
        <w:t xml:space="preserve"> </w:t>
      </w:r>
      <w:r>
        <w:t>the</w:t>
      </w:r>
      <w:r>
        <w:rPr>
          <w:rFonts w:eastAsia="Times New Roman"/>
        </w:rPr>
        <w:t xml:space="preserve"> </w:t>
      </w:r>
      <w:r>
        <w:t>text</w:t>
      </w:r>
      <w:r>
        <w:rPr>
          <w:rFonts w:eastAsia="Times New Roman"/>
        </w:rPr>
        <w:t xml:space="preserve"> </w:t>
      </w:r>
      <w:r>
        <w:t>edit</w:t>
      </w:r>
      <w:r>
        <w:rPr>
          <w:rFonts w:eastAsia="Times New Roman"/>
        </w:rPr>
        <w:t xml:space="preserve"> </w:t>
      </w:r>
      <w:r>
        <w:t>has</w:t>
      </w:r>
      <w:r>
        <w:rPr>
          <w:rFonts w:eastAsia="Times New Roman"/>
        </w:rPr>
        <w:t xml:space="preserve"> </w:t>
      </w:r>
      <w:r>
        <w:t>been</w:t>
      </w:r>
      <w:r>
        <w:rPr>
          <w:rFonts w:eastAsia="Times New Roman"/>
        </w:rPr>
        <w:t xml:space="preserve"> </w:t>
      </w:r>
      <w:r>
        <w:t>completed,</w:t>
      </w:r>
      <w:r>
        <w:rPr>
          <w:rFonts w:eastAsia="Times New Roman"/>
        </w:rPr>
        <w:t xml:space="preserve"> </w:t>
      </w:r>
      <w:r>
        <w:t>the</w:t>
      </w:r>
      <w:r>
        <w:rPr>
          <w:rFonts w:eastAsia="Times New Roman"/>
        </w:rPr>
        <w:t xml:space="preserve"> </w:t>
      </w:r>
      <w:r>
        <w:t>paper</w:t>
      </w:r>
      <w:r>
        <w:rPr>
          <w:rFonts w:eastAsia="Times New Roman"/>
        </w:rPr>
        <w:t xml:space="preserve"> </w:t>
      </w:r>
      <w:r>
        <w:t>is</w:t>
      </w:r>
      <w:r>
        <w:rPr>
          <w:rFonts w:eastAsia="Times New Roman"/>
        </w:rPr>
        <w:t xml:space="preserve"> </w:t>
      </w:r>
      <w:r>
        <w:t>ready</w:t>
      </w:r>
      <w:r>
        <w:rPr>
          <w:rFonts w:eastAsia="Times New Roman"/>
        </w:rPr>
        <w:t xml:space="preserve"> </w:t>
      </w:r>
      <w:r>
        <w:t>for</w:t>
      </w:r>
      <w:r>
        <w:rPr>
          <w:rFonts w:eastAsia="Times New Roman"/>
        </w:rPr>
        <w:t xml:space="preserve"> </w:t>
      </w:r>
      <w:r>
        <w:t>the</w:t>
      </w:r>
      <w:r>
        <w:rPr>
          <w:rFonts w:eastAsia="Times New Roman"/>
        </w:rPr>
        <w:t xml:space="preserve"> </w:t>
      </w:r>
      <w:r>
        <w:t>template.</w:t>
      </w:r>
      <w:r>
        <w:rPr>
          <w:rFonts w:eastAsia="Times New Roman"/>
        </w:rPr>
        <w:t xml:space="preserve"> </w:t>
      </w:r>
      <w:r>
        <w:t>Duplicate</w:t>
      </w:r>
      <w:r>
        <w:rPr>
          <w:rFonts w:eastAsia="Times New Roman"/>
        </w:rPr>
        <w:t xml:space="preserve"> </w:t>
      </w:r>
      <w:r>
        <w:t>the</w:t>
      </w:r>
      <w:r>
        <w:rPr>
          <w:rFonts w:eastAsia="Times New Roman"/>
        </w:rPr>
        <w:t xml:space="preserve"> </w:t>
      </w:r>
      <w:r>
        <w:t>template</w:t>
      </w:r>
      <w:r>
        <w:rPr>
          <w:rFonts w:eastAsia="Times New Roman"/>
        </w:rPr>
        <w:t xml:space="preserve"> </w:t>
      </w:r>
      <w:r>
        <w:t>file</w:t>
      </w:r>
      <w:r>
        <w:rPr>
          <w:rFonts w:eastAsia="Times New Roman"/>
        </w:rPr>
        <w:t xml:space="preserve"> </w:t>
      </w:r>
      <w:r>
        <w:t>by</w:t>
      </w:r>
      <w:r>
        <w:rPr>
          <w:rFonts w:eastAsia="Times New Roman"/>
        </w:rPr>
        <w:t xml:space="preserve"> </w:t>
      </w:r>
      <w:r>
        <w:t>using</w:t>
      </w:r>
      <w:r>
        <w:rPr>
          <w:rFonts w:eastAsia="Times New Roman"/>
        </w:rPr>
        <w:t xml:space="preserve"> </w:t>
      </w:r>
      <w:r>
        <w:t>the</w:t>
      </w:r>
      <w:r>
        <w:rPr>
          <w:rFonts w:eastAsia="Times New Roman"/>
        </w:rPr>
        <w:t xml:space="preserve"> </w:t>
      </w:r>
      <w:r>
        <w:t>Save</w:t>
      </w:r>
      <w:r>
        <w:rPr>
          <w:rFonts w:eastAsia="Times New Roman"/>
        </w:rPr>
        <w:t xml:space="preserve"> </w:t>
      </w:r>
      <w:r>
        <w:t>As</w:t>
      </w:r>
      <w:r>
        <w:rPr>
          <w:rFonts w:eastAsia="Times New Roman"/>
        </w:rPr>
        <w:t xml:space="preserve"> </w:t>
      </w:r>
      <w:r>
        <w:t>command,</w:t>
      </w:r>
      <w:r>
        <w:rPr>
          <w:rFonts w:eastAsia="Times New Roman"/>
        </w:rPr>
        <w:t xml:space="preserve"> </w:t>
      </w:r>
      <w:r>
        <w:t>and</w:t>
      </w:r>
      <w:r>
        <w:rPr>
          <w:rFonts w:eastAsia="Times New Roman"/>
        </w:rPr>
        <w:t xml:space="preserve"> </w:t>
      </w:r>
      <w:r>
        <w:t>use</w:t>
      </w:r>
      <w:r>
        <w:rPr>
          <w:rFonts w:eastAsia="Times New Roman"/>
        </w:rPr>
        <w:t xml:space="preserve"> </w:t>
      </w:r>
      <w:r>
        <w:t>the</w:t>
      </w:r>
      <w:r>
        <w:rPr>
          <w:rFonts w:eastAsia="Times New Roman"/>
        </w:rPr>
        <w:t xml:space="preserve"> </w:t>
      </w:r>
      <w:r>
        <w:t>naming</w:t>
      </w:r>
      <w:r>
        <w:rPr>
          <w:rFonts w:eastAsia="Times New Roman"/>
        </w:rPr>
        <w:t xml:space="preserve"> </w:t>
      </w:r>
      <w:r>
        <w:t>convention</w:t>
      </w:r>
      <w:r>
        <w:rPr>
          <w:rFonts w:eastAsia="Times New Roman"/>
        </w:rPr>
        <w:t xml:space="preserve"> </w:t>
      </w:r>
      <w:r>
        <w:t>prescribed</w:t>
      </w:r>
      <w:r>
        <w:rPr>
          <w:rFonts w:eastAsia="Times New Roman"/>
        </w:rPr>
        <w:t xml:space="preserve"> </w:t>
      </w:r>
      <w:r>
        <w:t>by</w:t>
      </w:r>
      <w:r>
        <w:rPr>
          <w:rFonts w:eastAsia="Times New Roman"/>
        </w:rPr>
        <w:t xml:space="preserve"> </w:t>
      </w:r>
      <w:r>
        <w:t>your</w:t>
      </w:r>
      <w:r>
        <w:rPr>
          <w:rFonts w:eastAsia="Times New Roman"/>
        </w:rPr>
        <w:t xml:space="preserve"> </w:t>
      </w:r>
      <w:r>
        <w:t>conference</w:t>
      </w:r>
      <w:r>
        <w:rPr>
          <w:rFonts w:eastAsia="Times New Roman"/>
        </w:rPr>
        <w:t xml:space="preserve"> </w:t>
      </w:r>
      <w:r>
        <w:t>for</w:t>
      </w:r>
      <w:r>
        <w:rPr>
          <w:rFonts w:eastAsia="Times New Roman"/>
        </w:rPr>
        <w:t xml:space="preserve"> </w:t>
      </w:r>
      <w:r>
        <w:t>the</w:t>
      </w:r>
      <w:r>
        <w:rPr>
          <w:rFonts w:eastAsia="Times New Roman"/>
        </w:rPr>
        <w:t xml:space="preserve"> </w:t>
      </w:r>
      <w:r>
        <w:t>name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In</w:t>
      </w:r>
      <w:r>
        <w:rPr>
          <w:rFonts w:eastAsia="Times New Roman"/>
        </w:rPr>
        <w:t xml:space="preserve"> </w:t>
      </w:r>
      <w:r>
        <w:t>this</w:t>
      </w:r>
      <w:r>
        <w:rPr>
          <w:rFonts w:eastAsia="Times New Roman"/>
        </w:rPr>
        <w:t xml:space="preserve"> </w:t>
      </w:r>
      <w:r>
        <w:t>newly</w:t>
      </w:r>
      <w:r>
        <w:rPr>
          <w:rFonts w:eastAsia="Times New Roman"/>
        </w:rPr>
        <w:t xml:space="preserve"> </w:t>
      </w:r>
      <w:r>
        <w:t>created</w:t>
      </w:r>
      <w:r>
        <w:rPr>
          <w:rFonts w:eastAsia="Times New Roman"/>
        </w:rPr>
        <w:t xml:space="preserve"> </w:t>
      </w:r>
      <w:r>
        <w:t>file,</w:t>
      </w:r>
      <w:r>
        <w:rPr>
          <w:rFonts w:eastAsia="Times New Roman"/>
        </w:rPr>
        <w:t xml:space="preserve"> </w:t>
      </w:r>
      <w:r>
        <w:t>highlight</w:t>
      </w:r>
      <w:r>
        <w:rPr>
          <w:rFonts w:eastAsia="Times New Roman"/>
        </w:rPr>
        <w:t xml:space="preserve"> </w:t>
      </w:r>
      <w:r>
        <w:t>all</w:t>
      </w:r>
      <w:r>
        <w:rPr>
          <w:rFonts w:eastAsia="Times New Roman"/>
        </w:rPr>
        <w:t xml:space="preserve"> </w:t>
      </w:r>
      <w:r>
        <w:t>of</w:t>
      </w:r>
      <w:r>
        <w:rPr>
          <w:rFonts w:eastAsia="Times New Roman"/>
        </w:rPr>
        <w:t xml:space="preserve"> </w:t>
      </w:r>
      <w:r>
        <w:t>the</w:t>
      </w:r>
      <w:r>
        <w:rPr>
          <w:rFonts w:eastAsia="Times New Roman"/>
        </w:rPr>
        <w:t xml:space="preserve"> </w:t>
      </w:r>
      <w:r>
        <w:t>contents</w:t>
      </w:r>
      <w:r>
        <w:rPr>
          <w:rFonts w:eastAsia="Times New Roman"/>
        </w:rPr>
        <w:t xml:space="preserve"> </w:t>
      </w:r>
      <w:r>
        <w:t>and</w:t>
      </w:r>
      <w:r>
        <w:rPr>
          <w:rFonts w:eastAsia="Times New Roman"/>
        </w:rPr>
        <w:t xml:space="preserve"> </w:t>
      </w:r>
      <w:r>
        <w:t>import</w:t>
      </w:r>
      <w:r>
        <w:rPr>
          <w:rFonts w:eastAsia="Times New Roman"/>
        </w:rPr>
        <w:t xml:space="preserve"> </w:t>
      </w:r>
      <w:r>
        <w:t>your</w:t>
      </w:r>
      <w:r>
        <w:rPr>
          <w:rFonts w:eastAsia="Times New Roman"/>
        </w:rPr>
        <w:t xml:space="preserve"> </w:t>
      </w:r>
      <w:r>
        <w:t>prepared</w:t>
      </w:r>
      <w:r>
        <w:rPr>
          <w:rFonts w:eastAsia="Times New Roman"/>
        </w:rPr>
        <w:t xml:space="preserve"> </w:t>
      </w:r>
      <w:r>
        <w:t>text</w:t>
      </w:r>
      <w:r>
        <w:rPr>
          <w:rFonts w:eastAsia="Times New Roman"/>
        </w:rPr>
        <w:t xml:space="preserve"> </w:t>
      </w:r>
      <w:r>
        <w:t>file.</w:t>
      </w:r>
      <w:r>
        <w:rPr>
          <w:rFonts w:eastAsia="Times New Roman"/>
        </w:rPr>
        <w:t xml:space="preserve"> </w:t>
      </w:r>
      <w:r>
        <w:t>You</w:t>
      </w:r>
      <w:r>
        <w:rPr>
          <w:rFonts w:eastAsia="Times New Roman"/>
        </w:rPr>
        <w:t xml:space="preserve"> </w:t>
      </w:r>
      <w:r>
        <w:t>are</w:t>
      </w:r>
      <w:r>
        <w:rPr>
          <w:rFonts w:eastAsia="Times New Roman"/>
        </w:rPr>
        <w:t xml:space="preserve"> </w:t>
      </w:r>
      <w:r>
        <w:t>now</w:t>
      </w:r>
      <w:r>
        <w:rPr>
          <w:rFonts w:eastAsia="Times New Roman"/>
        </w:rPr>
        <w:t xml:space="preserve"> </w:t>
      </w:r>
      <w:r>
        <w:t>ready</w:t>
      </w:r>
      <w:r>
        <w:rPr>
          <w:rFonts w:eastAsia="Times New Roman"/>
        </w:rPr>
        <w:t xml:space="preserve"> </w:t>
      </w:r>
      <w:r>
        <w:t>to</w:t>
      </w:r>
      <w:r>
        <w:rPr>
          <w:rFonts w:eastAsia="Times New Roman"/>
        </w:rPr>
        <w:t xml:space="preserve"> </w:t>
      </w:r>
      <w:r>
        <w:t>style</w:t>
      </w:r>
      <w:r>
        <w:rPr>
          <w:rFonts w:eastAsia="Times New Roman"/>
        </w:rPr>
        <w:t xml:space="preserve"> </w:t>
      </w:r>
      <w:r>
        <w:t>your</w:t>
      </w:r>
      <w:r>
        <w:rPr>
          <w:rFonts w:eastAsia="Times New Roman"/>
        </w:rPr>
        <w:t xml:space="preserve"> </w:t>
      </w:r>
      <w:r>
        <w:t>paper;</w:t>
      </w:r>
      <w:r>
        <w:rPr>
          <w:rFonts w:eastAsia="Times New Roman"/>
        </w:rPr>
        <w:t xml:space="preserve"> </w:t>
      </w:r>
      <w:r>
        <w:t>use</w:t>
      </w:r>
      <w:r>
        <w:rPr>
          <w:rFonts w:eastAsia="Times New Roman"/>
        </w:rPr>
        <w:t xml:space="preserve"> </w:t>
      </w:r>
      <w:r>
        <w:t>the</w:t>
      </w:r>
      <w:r>
        <w:rPr>
          <w:rFonts w:eastAsia="Times New Roman"/>
        </w:rPr>
        <w:t xml:space="preserve"> </w:t>
      </w:r>
      <w:r>
        <w:t>scroll</w:t>
      </w:r>
      <w:r>
        <w:rPr>
          <w:rFonts w:eastAsia="Times New Roman"/>
        </w:rPr>
        <w:t xml:space="preserve"> </w:t>
      </w:r>
      <w:r>
        <w:t>down</w:t>
      </w:r>
      <w:r>
        <w:rPr>
          <w:rFonts w:eastAsia="Times New Roman"/>
        </w:rPr>
        <w:t xml:space="preserve"> </w:t>
      </w:r>
      <w:r>
        <w:t>window</w:t>
      </w:r>
      <w:r>
        <w:rPr>
          <w:rFonts w:eastAsia="Times New Roman"/>
        </w:rPr>
        <w:t xml:space="preserve"> </w:t>
      </w:r>
      <w:r>
        <w:t>on</w:t>
      </w:r>
      <w:r>
        <w:rPr>
          <w:rFonts w:eastAsia="Times New Roman"/>
        </w:rPr>
        <w:t xml:space="preserve"> </w:t>
      </w:r>
      <w:r>
        <w:t>the</w:t>
      </w:r>
      <w:r>
        <w:rPr>
          <w:rFonts w:eastAsia="Times New Roman"/>
        </w:rPr>
        <w:t xml:space="preserve"> </w:t>
      </w:r>
      <w:r>
        <w:t>left</w:t>
      </w:r>
      <w:r>
        <w:rPr>
          <w:rFonts w:eastAsia="Times New Roman"/>
        </w:rPr>
        <w:t xml:space="preserve"> </w:t>
      </w:r>
      <w:r>
        <w:t>of</w:t>
      </w:r>
      <w:r>
        <w:rPr>
          <w:rFonts w:eastAsia="Times New Roman"/>
        </w:rPr>
        <w:t xml:space="preserve"> </w:t>
      </w:r>
      <w:r>
        <w:t>the</w:t>
      </w:r>
      <w:r>
        <w:rPr>
          <w:rFonts w:eastAsia="Times New Roman"/>
        </w:rPr>
        <w:t xml:space="preserve"> </w:t>
      </w:r>
      <w:r>
        <w:t>MS</w:t>
      </w:r>
      <w:r>
        <w:rPr>
          <w:rFonts w:eastAsia="Times New Roman"/>
        </w:rPr>
        <w:t xml:space="preserve"> </w:t>
      </w:r>
      <w:r>
        <w:t>Word</w:t>
      </w:r>
      <w:r>
        <w:rPr>
          <w:rFonts w:eastAsia="Times New Roman"/>
        </w:rPr>
        <w:t xml:space="preserve"> </w:t>
      </w:r>
      <w:r>
        <w:t>Formatting</w:t>
      </w:r>
      <w:r>
        <w:rPr>
          <w:rFonts w:eastAsia="Times New Roman"/>
        </w:rPr>
        <w:t xml:space="preserve"> </w:t>
      </w:r>
      <w:r>
        <w:t>toolbar.</w:t>
      </w:r>
    </w:p>
    <w:p w:rsidR="00705517" w:rsidRDefault="00705517">
      <w:pPr>
        <w:pStyle w:val="Heading2"/>
      </w:pPr>
      <w:r>
        <w:t>Authors</w:t>
      </w:r>
      <w:r>
        <w:rPr>
          <w:rFonts w:eastAsia="Times New Roman"/>
        </w:rPr>
        <w:t xml:space="preserve"> </w:t>
      </w:r>
      <w:r>
        <w:t>and</w:t>
      </w:r>
      <w:r>
        <w:rPr>
          <w:rFonts w:eastAsia="Times New Roman"/>
        </w:rPr>
        <w:t xml:space="preserve"> </w:t>
      </w:r>
      <w:r>
        <w:t>Affiliations</w:t>
      </w:r>
    </w:p>
    <w:p w:rsidR="00705517" w:rsidRDefault="00705517">
      <w:pPr>
        <w:pStyle w:val="BodyText"/>
      </w:pPr>
      <w:r>
        <w:t>The</w:t>
      </w:r>
      <w:r>
        <w:rPr>
          <w:rFonts w:eastAsia="Times New Roman"/>
        </w:rPr>
        <w:t xml:space="preserve"> </w:t>
      </w:r>
      <w:r>
        <w:t>template</w:t>
      </w:r>
      <w:r>
        <w:rPr>
          <w:rFonts w:eastAsia="Times New Roman"/>
        </w:rPr>
        <w:t xml:space="preserve"> </w:t>
      </w:r>
      <w:r>
        <w:t>is</w:t>
      </w:r>
      <w:r>
        <w:rPr>
          <w:rFonts w:eastAsia="Times New Roman"/>
        </w:rPr>
        <w:t xml:space="preserve"> </w:t>
      </w:r>
      <w:r>
        <w:t>designed</w:t>
      </w:r>
      <w:r>
        <w:rPr>
          <w:rFonts w:eastAsia="Times New Roman"/>
        </w:rPr>
        <w:t xml:space="preserve"> </w:t>
      </w:r>
      <w:r>
        <w:t>so</w:t>
      </w:r>
      <w:r>
        <w:rPr>
          <w:rFonts w:eastAsia="Times New Roman"/>
        </w:rPr>
        <w:t xml:space="preserve"> </w:t>
      </w:r>
      <w:r>
        <w:t>that</w:t>
      </w:r>
      <w:r>
        <w:rPr>
          <w:rFonts w:eastAsia="Times New Roman"/>
        </w:rPr>
        <w:t xml:space="preserve"> </w:t>
      </w:r>
      <w:r>
        <w:t>author</w:t>
      </w:r>
      <w:r>
        <w:rPr>
          <w:rFonts w:eastAsia="Times New Roman"/>
        </w:rPr>
        <w:t xml:space="preserve"> </w:t>
      </w:r>
      <w:r>
        <w:t>affiliations</w:t>
      </w:r>
      <w:r>
        <w:rPr>
          <w:rFonts w:eastAsia="Times New Roman"/>
        </w:rPr>
        <w:t xml:space="preserve"> </w:t>
      </w:r>
      <w:r>
        <w:t>are</w:t>
      </w:r>
      <w:r>
        <w:rPr>
          <w:rFonts w:eastAsia="Times New Roman"/>
        </w:rPr>
        <w:t xml:space="preserve"> </w:t>
      </w:r>
      <w:r>
        <w:t>not</w:t>
      </w:r>
      <w:r>
        <w:rPr>
          <w:rFonts w:eastAsia="Times New Roman"/>
        </w:rPr>
        <w:t xml:space="preserve"> </w:t>
      </w:r>
      <w:r>
        <w:t>repeated</w:t>
      </w:r>
      <w:r>
        <w:rPr>
          <w:rFonts w:eastAsia="Times New Roman"/>
        </w:rPr>
        <w:t xml:space="preserve"> </w:t>
      </w:r>
      <w:r>
        <w:t>each</w:t>
      </w:r>
      <w:r>
        <w:rPr>
          <w:rFonts w:eastAsia="Times New Roman"/>
        </w:rPr>
        <w:t xml:space="preserve"> </w:t>
      </w:r>
      <w:r>
        <w:t>time</w:t>
      </w:r>
      <w:r>
        <w:rPr>
          <w:rFonts w:eastAsia="Times New Roman"/>
        </w:rPr>
        <w:t xml:space="preserve"> </w:t>
      </w:r>
      <w:r>
        <w:t>for</w:t>
      </w:r>
      <w:r>
        <w:rPr>
          <w:rFonts w:eastAsia="Times New Roman"/>
        </w:rPr>
        <w:t xml:space="preserve"> </w:t>
      </w:r>
      <w:r>
        <w:t>multiple</w:t>
      </w:r>
      <w:r>
        <w:rPr>
          <w:rFonts w:eastAsia="Times New Roman"/>
        </w:rPr>
        <w:t xml:space="preserve"> </w:t>
      </w:r>
      <w:r>
        <w:t>authors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affiliation.</w:t>
      </w:r>
      <w:r>
        <w:rPr>
          <w:rFonts w:eastAsia="Times New Roman"/>
        </w:rPr>
        <w:t xml:space="preserve"> </w:t>
      </w:r>
      <w:r>
        <w:t>Please</w:t>
      </w:r>
      <w:r>
        <w:rPr>
          <w:rFonts w:eastAsia="Times New Roman"/>
        </w:rPr>
        <w:t xml:space="preserve"> </w:t>
      </w:r>
      <w:r>
        <w:t>keep</w:t>
      </w:r>
      <w:r>
        <w:rPr>
          <w:rFonts w:eastAsia="Times New Roman"/>
        </w:rPr>
        <w:t xml:space="preserve"> </w:t>
      </w:r>
      <w:r>
        <w:t>your</w:t>
      </w:r>
      <w:r>
        <w:rPr>
          <w:rFonts w:eastAsia="Times New Roman"/>
        </w:rPr>
        <w:t xml:space="preserve"> </w:t>
      </w:r>
      <w:r>
        <w:t>affiliations</w:t>
      </w:r>
      <w:r>
        <w:rPr>
          <w:rFonts w:eastAsia="Times New Roman"/>
        </w:rPr>
        <w:t xml:space="preserve"> </w:t>
      </w:r>
      <w:r>
        <w:t>as</w:t>
      </w:r>
      <w:r>
        <w:rPr>
          <w:rFonts w:eastAsia="Times New Roman"/>
        </w:rPr>
        <w:t xml:space="preserve"> </w:t>
      </w:r>
      <w:r>
        <w:t>succinct</w:t>
      </w:r>
      <w:r>
        <w:rPr>
          <w:rFonts w:eastAsia="Times New Roman"/>
        </w:rPr>
        <w:t xml:space="preserve"> </w:t>
      </w:r>
      <w:r>
        <w:t>as</w:t>
      </w:r>
      <w:r>
        <w:rPr>
          <w:rFonts w:eastAsia="Times New Roman"/>
        </w:rPr>
        <w:t xml:space="preserve"> </w:t>
      </w:r>
      <w:r>
        <w:t>possible</w:t>
      </w:r>
      <w:r>
        <w:rPr>
          <w:rFonts w:eastAsia="Times New Roman"/>
        </w:rPr>
        <w:t xml:space="preserve"> </w:t>
      </w:r>
      <w:r>
        <w:t>(for</w:t>
      </w:r>
      <w:r>
        <w:rPr>
          <w:rFonts w:eastAsia="Times New Roman"/>
        </w:rPr>
        <w:t xml:space="preserve"> </w:t>
      </w:r>
      <w:r>
        <w:t>example,</w:t>
      </w:r>
      <w:r>
        <w:rPr>
          <w:rFonts w:eastAsia="Times New Roman"/>
        </w:rPr>
        <w:t xml:space="preserve"> </w:t>
      </w:r>
      <w:r>
        <w:t>do</w:t>
      </w:r>
      <w:r>
        <w:rPr>
          <w:rFonts w:eastAsia="Times New Roman"/>
        </w:rPr>
        <w:t xml:space="preserve"> </w:t>
      </w:r>
      <w:r>
        <w:t>not</w:t>
      </w:r>
      <w:r>
        <w:rPr>
          <w:rFonts w:eastAsia="Times New Roman"/>
        </w:rPr>
        <w:t xml:space="preserve"> </w:t>
      </w:r>
      <w:r>
        <w:t>differentiate</w:t>
      </w:r>
      <w:r>
        <w:rPr>
          <w:rFonts w:eastAsia="Times New Roman"/>
        </w:rPr>
        <w:t xml:space="preserve"> </w:t>
      </w:r>
      <w:r>
        <w:t>among</w:t>
      </w:r>
      <w:r>
        <w:rPr>
          <w:rFonts w:eastAsia="Times New Roman"/>
        </w:rPr>
        <w:t xml:space="preserve"> </w:t>
      </w:r>
      <w:r>
        <w:t>departments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organization).</w:t>
      </w:r>
      <w:r>
        <w:rPr>
          <w:rFonts w:eastAsia="Times New Roman"/>
        </w:rPr>
        <w:t xml:space="preserve"> </w:t>
      </w:r>
      <w:r>
        <w:t>This</w:t>
      </w:r>
      <w:r>
        <w:rPr>
          <w:rFonts w:eastAsia="Times New Roman"/>
        </w:rPr>
        <w:t xml:space="preserve"> </w:t>
      </w:r>
      <w:r>
        <w:t>template</w:t>
      </w:r>
      <w:r>
        <w:rPr>
          <w:rFonts w:eastAsia="Times New Roman"/>
        </w:rPr>
        <w:t xml:space="preserve"> </w:t>
      </w:r>
      <w:r>
        <w:t>was</w:t>
      </w:r>
      <w:r>
        <w:rPr>
          <w:rFonts w:eastAsia="Times New Roman"/>
        </w:rPr>
        <w:t xml:space="preserve"> </w:t>
      </w:r>
      <w:r>
        <w:t>designed</w:t>
      </w:r>
      <w:r>
        <w:rPr>
          <w:rFonts w:eastAsia="Times New Roman"/>
        </w:rPr>
        <w:t xml:space="preserve"> </w:t>
      </w:r>
      <w:r>
        <w:t>for</w:t>
      </w:r>
      <w:r>
        <w:rPr>
          <w:rFonts w:eastAsia="Times New Roman"/>
        </w:rPr>
        <w:t xml:space="preserve"> </w:t>
      </w:r>
      <w:r>
        <w:t>two</w:t>
      </w:r>
      <w:r>
        <w:rPr>
          <w:rFonts w:eastAsia="Times New Roman"/>
        </w:rPr>
        <w:t xml:space="preserve"> </w:t>
      </w:r>
      <w:r>
        <w:t>affiliations.</w:t>
      </w:r>
    </w:p>
    <w:p w:rsidR="00705517" w:rsidRDefault="00705517">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Only</w:t>
      </w:r>
      <w:r>
        <w:rPr>
          <w:rFonts w:eastAsia="Times New Roman"/>
        </w:rPr>
        <w:t xml:space="preserve"> </w:t>
      </w:r>
      <w:r>
        <w:t>One</w:t>
      </w:r>
      <w:r>
        <w:rPr>
          <w:rFonts w:eastAsia="Times New Roman"/>
        </w:rPr>
        <w:t xml:space="preserve"> </w:t>
      </w:r>
      <w:r>
        <w:t>Affiliation</w:t>
      </w:r>
      <w:r>
        <w:rPr>
          <w:rFonts w:eastAsia="Times New Roman"/>
        </w:rPr>
        <w:t xml:space="preserve"> </w:t>
      </w:r>
      <w:r>
        <w:t>(Heading</w:t>
      </w:r>
      <w:r>
        <w:rPr>
          <w:rFonts w:eastAsia="Times New Roman"/>
        </w:rPr>
        <w:t xml:space="preserve"> </w:t>
      </w:r>
      <w:r>
        <w:t>3):</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705517" w:rsidRDefault="00705517">
      <w:pPr>
        <w:pStyle w:val="Heading4"/>
      </w:pPr>
      <w:r>
        <w:t>Selection</w:t>
      </w:r>
      <w:r>
        <w:rPr>
          <w:rFonts w:eastAsia="Times New Roman"/>
        </w:rPr>
        <w:t xml:space="preserve"> </w:t>
      </w:r>
      <w:r>
        <w:t>(Heading</w:t>
      </w:r>
      <w:r>
        <w:rPr>
          <w:rFonts w:eastAsia="Times New Roman"/>
        </w:rPr>
        <w:t xml:space="preserve"> </w:t>
      </w:r>
      <w:r>
        <w:t>4):</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705517" w:rsidRDefault="00705517">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705517" w:rsidRDefault="00705517">
      <w:pPr>
        <w:pStyle w:val="Heading4"/>
      </w:pPr>
      <w:r>
        <w:t>Deletion:</w:t>
      </w:r>
      <w:r>
        <w:rPr>
          <w:rFonts w:eastAsia="Times New Roman"/>
        </w:rPr>
        <w:t xml:space="preserve"> </w:t>
      </w:r>
      <w:r>
        <w:rPr>
          <w:i w:val="0"/>
          <w:iCs w:val="0"/>
        </w:rPr>
        <w:t>Delete</w:t>
      </w:r>
      <w:r>
        <w:rPr>
          <w:rFonts w:eastAsia="Times New Roman"/>
          <w:i w:val="0"/>
          <w:iCs w:val="0"/>
        </w:rPr>
        <w:t xml:space="preserve"> </w:t>
      </w:r>
      <w:r>
        <w:rPr>
          <w:i w:val="0"/>
          <w:iCs w:val="0"/>
        </w:rPr>
        <w:t>the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for</w:t>
      </w:r>
      <w:r>
        <w:rPr>
          <w:rFonts w:eastAsia="Times New Roman"/>
          <w:i w:val="0"/>
          <w:iCs w:val="0"/>
        </w:rPr>
        <w:t xml:space="preserve"> </w:t>
      </w:r>
      <w:r>
        <w:rPr>
          <w:i w:val="0"/>
          <w:iCs w:val="0"/>
        </w:rPr>
        <w:t>the</w:t>
      </w:r>
      <w:r>
        <w:rPr>
          <w:rFonts w:eastAsia="Times New Roman"/>
          <w:i w:val="0"/>
          <w:iCs w:val="0"/>
        </w:rPr>
        <w:t xml:space="preserve"> </w:t>
      </w:r>
      <w:r>
        <w:rPr>
          <w:i w:val="0"/>
          <w:iCs w:val="0"/>
        </w:rPr>
        <w:t>second</w:t>
      </w:r>
      <w:r>
        <w:rPr>
          <w:rFonts w:eastAsia="Times New Roman"/>
          <w:i w:val="0"/>
          <w:iCs w:val="0"/>
        </w:rPr>
        <w:t xml:space="preserve"> </w:t>
      </w:r>
      <w:r>
        <w:rPr>
          <w:i w:val="0"/>
          <w:iCs w:val="0"/>
        </w:rPr>
        <w:t>affiliation.</w:t>
      </w:r>
    </w:p>
    <w:p w:rsidR="00705517" w:rsidRDefault="00705517">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More</w:t>
      </w:r>
      <w:r>
        <w:rPr>
          <w:rFonts w:eastAsia="Times New Roman"/>
        </w:rPr>
        <w:t xml:space="preserve"> </w:t>
      </w:r>
      <w:r>
        <w:t>than</w:t>
      </w:r>
      <w:r>
        <w:rPr>
          <w:rFonts w:eastAsia="Times New Roman"/>
        </w:rPr>
        <w:t xml:space="preserve"> </w:t>
      </w:r>
      <w:r>
        <w:t>Two</w:t>
      </w:r>
      <w:r>
        <w:rPr>
          <w:rFonts w:eastAsia="Times New Roman"/>
        </w:rPr>
        <w:t xml:space="preserve"> </w:t>
      </w:r>
      <w:r>
        <w:t>Affiliations:</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705517" w:rsidRDefault="00705517">
      <w:pPr>
        <w:pStyle w:val="Heading4"/>
      </w:pPr>
      <w:r>
        <w:t>Selection:</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705517" w:rsidRDefault="00705517">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w:t>
      </w:r>
      <w:r>
        <w:rPr>
          <w:rFonts w:eastAsia="Times New Roman"/>
          <w:i w:val="0"/>
          <w:iCs w:val="0"/>
        </w:rPr>
        <w:t xml:space="preserve"> </w:t>
      </w:r>
      <w:r>
        <w:rPr>
          <w:i w:val="0"/>
          <w:iCs w:val="0"/>
        </w:rPr>
        <w: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705517" w:rsidRDefault="00705517">
      <w:pPr>
        <w:pStyle w:val="Heading4"/>
      </w:pPr>
      <w:r>
        <w:t>Highlight</w:t>
      </w:r>
      <w:r>
        <w:rPr>
          <w:rFonts w:eastAsia="Times New Roman"/>
        </w:rPr>
        <w:t xml:space="preserve"> </w:t>
      </w:r>
      <w:r>
        <w:t>Author</w:t>
      </w:r>
      <w:r>
        <w:rPr>
          <w:rFonts w:eastAsia="Times New Roman"/>
        </w:rPr>
        <w:t xml:space="preserve"> </w:t>
      </w:r>
      <w:r>
        <w:t>and</w:t>
      </w:r>
      <w:r>
        <w:rPr>
          <w:rFonts w:eastAsia="Times New Roman"/>
        </w:rPr>
        <w:t xml:space="preserve"> </w:t>
      </w:r>
      <w:r>
        <w:t>Affiliation</w:t>
      </w:r>
      <w:r>
        <w:rPr>
          <w:rFonts w:eastAsia="Times New Roman"/>
        </w:rPr>
        <w:t xml:space="preserve"> </w:t>
      </w:r>
      <w:r>
        <w:t>Lines</w:t>
      </w:r>
      <w:r>
        <w:rPr>
          <w:rFonts w:eastAsia="Times New Roman"/>
        </w:rPr>
        <w:t xml:space="preserve"> </w:t>
      </w:r>
      <w:r>
        <w:t>of</w:t>
      </w:r>
      <w:r>
        <w:rPr>
          <w:rFonts w:eastAsia="Times New Roman"/>
        </w:rPr>
        <w:t xml:space="preserve"> </w:t>
      </w:r>
      <w:r>
        <w:t>Affiliation</w:t>
      </w:r>
      <w:r>
        <w:rPr>
          <w:rFonts w:eastAsia="Times New Roman"/>
        </w:rPr>
        <w:t xml:space="preserve"> </w:t>
      </w:r>
      <w:r>
        <w:t>1</w:t>
      </w:r>
      <w:r>
        <w:rPr>
          <w:rFonts w:eastAsia="Times New Roman"/>
        </w:rPr>
        <w:t xml:space="preserve"> </w:t>
      </w:r>
      <w:r>
        <w:t>and</w:t>
      </w:r>
      <w:r>
        <w:rPr>
          <w:rFonts w:eastAsia="Times New Roman"/>
        </w:rPr>
        <w:t xml:space="preserve"> </w:t>
      </w:r>
      <w:r>
        <w:t>Copy</w:t>
      </w:r>
      <w:r>
        <w:rPr>
          <w:rFonts w:eastAsia="Times New Roman"/>
        </w:rPr>
        <w:t xml:space="preserve"> </w:t>
      </w:r>
      <w:r>
        <w:t>this</w:t>
      </w:r>
      <w:r>
        <w:rPr>
          <w:rFonts w:eastAsia="Times New Roman"/>
        </w:rPr>
        <w:t xml:space="preserve"> </w:t>
      </w:r>
      <w:r>
        <w:t>Selection.</w:t>
      </w:r>
    </w:p>
    <w:p w:rsidR="00705517" w:rsidRDefault="00705517">
      <w:pPr>
        <w:pStyle w:val="Heading4"/>
      </w:pPr>
      <w:r>
        <w:t>Formatting:</w:t>
      </w:r>
      <w:r>
        <w:rPr>
          <w:rFonts w:eastAsia="Times New Roman"/>
        </w:rPr>
        <w:t xml:space="preserve"> </w:t>
      </w:r>
      <w:r>
        <w:rPr>
          <w:i w:val="0"/>
          <w:iCs w:val="0"/>
        </w:rPr>
        <w:t>Insert</w:t>
      </w:r>
      <w:r>
        <w:rPr>
          <w:rFonts w:eastAsia="Times New Roman"/>
          <w:i w:val="0"/>
          <w:iCs w:val="0"/>
        </w:rPr>
        <w:t xml:space="preserve"> </w:t>
      </w:r>
      <w:r>
        <w:rPr>
          <w:i w:val="0"/>
          <w:iCs w:val="0"/>
        </w:rPr>
        <w:t>one</w:t>
      </w:r>
      <w:r>
        <w:rPr>
          <w:rFonts w:eastAsia="Times New Roman"/>
          <w:i w:val="0"/>
          <w:iCs w:val="0"/>
        </w:rPr>
        <w:t xml:space="preserve"> </w:t>
      </w:r>
      <w:r>
        <w:rPr>
          <w:i w:val="0"/>
          <w:iCs w:val="0"/>
        </w:rPr>
        <w:t>hard</w:t>
      </w:r>
      <w:r>
        <w:rPr>
          <w:rFonts w:eastAsia="Times New Roman"/>
          <w:i w:val="0"/>
          <w:iCs w:val="0"/>
        </w:rPr>
        <w:t xml:space="preserve"> </w:t>
      </w:r>
      <w:r>
        <w:rPr>
          <w:i w:val="0"/>
          <w:iCs w:val="0"/>
        </w:rPr>
        <w:t>return</w:t>
      </w:r>
      <w:r>
        <w:rPr>
          <w:rFonts w:eastAsia="Times New Roman"/>
          <w:i w:val="0"/>
          <w:iCs w:val="0"/>
        </w:rPr>
        <w:t xml:space="preserve"> </w:t>
      </w:r>
      <w:r>
        <w:rPr>
          <w:i w:val="0"/>
          <w:iCs w:val="0"/>
        </w:rPr>
        <w:t>immediately</w:t>
      </w:r>
      <w:r>
        <w:rPr>
          <w:rFonts w:eastAsia="Times New Roman"/>
          <w:i w:val="0"/>
          <w:iCs w:val="0"/>
        </w:rPr>
        <w:t xml:space="preserve"> </w:t>
      </w:r>
      <w:r>
        <w:rPr>
          <w:i w:val="0"/>
          <w:iCs w:val="0"/>
        </w:rPr>
        <w:t>after</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Then</w:t>
      </w:r>
      <w:r>
        <w:rPr>
          <w:rFonts w:eastAsia="Times New Roman"/>
          <w:i w:val="0"/>
          <w:iCs w:val="0"/>
        </w:rPr>
        <w:t xml:space="preserve"> </w:t>
      </w:r>
      <w:r>
        <w:rPr>
          <w:i w:val="0"/>
          <w:iCs w:val="0"/>
        </w:rPr>
        <w:t>paste</w:t>
      </w:r>
      <w:r>
        <w:rPr>
          <w:rFonts w:eastAsia="Times New Roman"/>
          <w:i w:val="0"/>
          <w:iCs w:val="0"/>
        </w:rPr>
        <w:t xml:space="preserve"> </w:t>
      </w:r>
      <w:r>
        <w:rPr>
          <w:i w:val="0"/>
          <w:iCs w:val="0"/>
        </w:rPr>
        <w:t>down</w:t>
      </w:r>
      <w:r>
        <w:rPr>
          <w:rFonts w:eastAsia="Times New Roman"/>
          <w:i w:val="0"/>
          <w:iCs w:val="0"/>
        </w:rPr>
        <w:t xml:space="preserve"> </w:t>
      </w:r>
      <w:r>
        <w:rPr>
          <w:i w:val="0"/>
          <w:iCs w:val="0"/>
        </w:rPr>
        <w:t>the</w:t>
      </w:r>
      <w:r>
        <w:rPr>
          <w:rFonts w:eastAsia="Times New Roman"/>
          <w:i w:val="0"/>
          <w:iCs w:val="0"/>
        </w:rPr>
        <w:t xml:space="preserve"> </w:t>
      </w:r>
      <w:r>
        <w:rPr>
          <w:i w:val="0"/>
          <w:iCs w:val="0"/>
        </w:rPr>
        <w:t>copy</w:t>
      </w:r>
      <w:r>
        <w:rPr>
          <w:rFonts w:eastAsia="Times New Roman"/>
          <w:i w:val="0"/>
          <w:iCs w:val="0"/>
        </w:rPr>
        <w:t xml:space="preserve"> </w:t>
      </w:r>
      <w:r>
        <w:rPr>
          <w:i w:val="0"/>
          <w:iCs w:val="0"/>
        </w:rPr>
        <w:t>of</w:t>
      </w:r>
      <w:r>
        <w:rPr>
          <w:rFonts w:eastAsia="Times New Roman"/>
          <w:i w:val="0"/>
          <w:iCs w:val="0"/>
        </w:rPr>
        <w:t xml:space="preserve"> </w:t>
      </w:r>
      <w:r>
        <w:rPr>
          <w:i w:val="0"/>
          <w:iCs w:val="0"/>
        </w:rPr>
        <w:t>affiliation</w:t>
      </w:r>
      <w:r>
        <w:rPr>
          <w:rFonts w:eastAsia="Times New Roman"/>
          <w:i w:val="0"/>
          <w:iCs w:val="0"/>
        </w:rPr>
        <w:t xml:space="preserve"> </w:t>
      </w:r>
      <w:r>
        <w:rPr>
          <w:i w:val="0"/>
          <w:iCs w:val="0"/>
        </w:rPr>
        <w:t>1.</w:t>
      </w:r>
      <w:r>
        <w:rPr>
          <w:rFonts w:eastAsia="Times New Roman"/>
          <w:i w:val="0"/>
          <w:iCs w:val="0"/>
        </w:rPr>
        <w:t xml:space="preserve"> </w:t>
      </w:r>
      <w:r>
        <w:rPr>
          <w:i w:val="0"/>
          <w:iCs w:val="0"/>
        </w:rPr>
        <w:t>Repeat</w:t>
      </w:r>
      <w:r>
        <w:rPr>
          <w:rFonts w:eastAsia="Times New Roman"/>
          <w:i w:val="0"/>
          <w:iCs w:val="0"/>
        </w:rPr>
        <w:t xml:space="preserve"> </w:t>
      </w:r>
      <w:r>
        <w:rPr>
          <w:i w:val="0"/>
          <w:iCs w:val="0"/>
        </w:rPr>
        <w:t>as</w:t>
      </w:r>
      <w:r>
        <w:rPr>
          <w:rFonts w:eastAsia="Times New Roman"/>
          <w:i w:val="0"/>
          <w:iCs w:val="0"/>
        </w:rPr>
        <w:t xml:space="preserve"> </w:t>
      </w:r>
      <w:r>
        <w:rPr>
          <w:i w:val="0"/>
          <w:iCs w:val="0"/>
        </w:rPr>
        <w:t>necessary</w:t>
      </w:r>
      <w:r>
        <w:rPr>
          <w:rFonts w:eastAsia="Times New Roman"/>
          <w:i w:val="0"/>
          <w:iCs w:val="0"/>
        </w:rPr>
        <w:t xml:space="preserve"> </w:t>
      </w:r>
      <w:r>
        <w:rPr>
          <w:i w:val="0"/>
          <w:iCs w:val="0"/>
        </w:rPr>
        <w:t>for</w:t>
      </w:r>
      <w:r>
        <w:rPr>
          <w:rFonts w:eastAsia="Times New Roman"/>
          <w:i w:val="0"/>
          <w:iCs w:val="0"/>
        </w:rPr>
        <w:t xml:space="preserve"> </w:t>
      </w:r>
      <w:r>
        <w:rPr>
          <w:i w:val="0"/>
          <w:iCs w:val="0"/>
        </w:rPr>
        <w:t>each</w:t>
      </w:r>
      <w:r>
        <w:rPr>
          <w:rFonts w:eastAsia="Times New Roman"/>
          <w:i w:val="0"/>
          <w:iCs w:val="0"/>
        </w:rPr>
        <w:t xml:space="preserve"> </w:t>
      </w:r>
      <w:r>
        <w:rPr>
          <w:i w:val="0"/>
          <w:iCs w:val="0"/>
        </w:rPr>
        <w:t>additional</w:t>
      </w:r>
      <w:r>
        <w:rPr>
          <w:rFonts w:eastAsia="Times New Roman"/>
          <w:i w:val="0"/>
          <w:iCs w:val="0"/>
        </w:rPr>
        <w:t xml:space="preserve"> </w:t>
      </w:r>
      <w:r>
        <w:rPr>
          <w:i w:val="0"/>
          <w:iCs w:val="0"/>
        </w:rPr>
        <w:t>affiliation.</w:t>
      </w:r>
    </w:p>
    <w:p w:rsidR="00705517" w:rsidRDefault="00705517">
      <w:pPr>
        <w:pStyle w:val="Heading4"/>
      </w:pPr>
      <w:r>
        <w:t>Reassign</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to</w:t>
      </w:r>
      <w:r>
        <w:rPr>
          <w:rFonts w:eastAsia="Times New Roman"/>
          <w:i w:val="0"/>
          <w:iCs w:val="0"/>
        </w:rPr>
        <w:t xml:space="preserve"> </w:t>
      </w:r>
      <w:r>
        <w:rPr>
          <w:i w:val="0"/>
          <w:iCs w:val="0"/>
        </w:rPr>
        <w:t>the</w:t>
      </w:r>
      <w:r>
        <w:rPr>
          <w:rFonts w:eastAsia="Times New Roman"/>
          <w:i w:val="0"/>
          <w:iCs w:val="0"/>
        </w:rPr>
        <w:t xml:space="preserve"> </w:t>
      </w:r>
      <w:r>
        <w:rPr>
          <w:i w:val="0"/>
          <w:iCs w:val="0"/>
        </w:rPr>
        <w:t>right</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of</w:t>
      </w:r>
      <w:r>
        <w:rPr>
          <w:rFonts w:eastAsia="Times New Roman"/>
          <w:i w:val="0"/>
          <w:iCs w:val="0"/>
        </w:rPr>
        <w:t xml:space="preserve"> </w:t>
      </w:r>
      <w:r>
        <w:rPr>
          <w:i w:val="0"/>
          <w:iCs w:val="0"/>
        </w:rPr>
        <w:t>an</w:t>
      </w:r>
      <w:r>
        <w:rPr>
          <w:rFonts w:eastAsia="Times New Roman"/>
          <w:i w:val="0"/>
          <w:iCs w:val="0"/>
        </w:rPr>
        <w:t xml:space="preserve"> </w:t>
      </w:r>
      <w:r>
        <w:rPr>
          <w:i w:val="0"/>
          <w:iCs w:val="0"/>
        </w:rPr>
        <w:t>even</w:t>
      </w:r>
      <w:r>
        <w:rPr>
          <w:rFonts w:eastAsia="Times New Roman"/>
          <w:i w:val="0"/>
          <w:iCs w:val="0"/>
        </w:rPr>
        <w:t xml:space="preserve"> </w:t>
      </w:r>
      <w:r>
        <w:rPr>
          <w:i w:val="0"/>
          <w:iCs w:val="0"/>
        </w:rPr>
        <w:t>numbered</w:t>
      </w:r>
      <w:r>
        <w:rPr>
          <w:rFonts w:eastAsia="Times New Roman"/>
          <w:i w:val="0"/>
          <w:iCs w:val="0"/>
        </w:rPr>
        <w:t xml:space="preserve"> </w:t>
      </w:r>
      <w:r>
        <w:rPr>
          <w:i w:val="0"/>
          <w:iCs w:val="0"/>
        </w:rPr>
        <w:t>affiliation</w:t>
      </w:r>
      <w:r>
        <w:rPr>
          <w:rFonts w:eastAsia="Times New Roman"/>
          <w:i w:val="0"/>
          <w:iCs w:val="0"/>
        </w:rPr>
        <w:t xml:space="preserve"> </w:t>
      </w:r>
      <w:r>
        <w:rPr>
          <w:i w:val="0"/>
          <w:iCs w:val="0"/>
        </w:rPr>
        <w:t>(e.g.,</w:t>
      </w:r>
      <w:r>
        <w:rPr>
          <w:rFonts w:eastAsia="Times New Roman"/>
          <w:i w:val="0"/>
          <w:iCs w:val="0"/>
        </w:rPr>
        <w:t xml:space="preserve"> </w:t>
      </w:r>
      <w:r>
        <w:rPr>
          <w:i w:val="0"/>
          <w:iCs w:val="0"/>
        </w:rPr>
        <w:t>if</w:t>
      </w:r>
      <w:r>
        <w:rPr>
          <w:rFonts w:eastAsia="Times New Roman"/>
          <w:i w:val="0"/>
          <w:iCs w:val="0"/>
        </w:rPr>
        <w:t xml:space="preserve"> </w:t>
      </w:r>
      <w:r>
        <w:rPr>
          <w:i w:val="0"/>
          <w:iCs w:val="0"/>
        </w:rPr>
        <w:t>there</w:t>
      </w:r>
      <w:r>
        <w:rPr>
          <w:rFonts w:eastAsia="Times New Roman"/>
          <w:i w:val="0"/>
          <w:iCs w:val="0"/>
        </w:rPr>
        <w:t xml:space="preserve"> </w:t>
      </w:r>
      <w:r>
        <w:rPr>
          <w:i w:val="0"/>
          <w:iCs w:val="0"/>
        </w:rPr>
        <w:t>are</w:t>
      </w:r>
      <w:r>
        <w:rPr>
          <w:rFonts w:eastAsia="Times New Roman"/>
          <w:i w:val="0"/>
          <w:iCs w:val="0"/>
        </w:rPr>
        <w:t xml:space="preserve"> </w:t>
      </w:r>
      <w:r>
        <w:rPr>
          <w:i w:val="0"/>
          <w:iCs w:val="0"/>
        </w:rPr>
        <w:t>five</w:t>
      </w:r>
      <w:r>
        <w:rPr>
          <w:rFonts w:eastAsia="Times New Roman"/>
          <w:i w:val="0"/>
          <w:iCs w:val="0"/>
        </w:rPr>
        <w:t xml:space="preserve"> </w:t>
      </w:r>
      <w:r>
        <w:rPr>
          <w:i w:val="0"/>
          <w:iCs w:val="0"/>
        </w:rPr>
        <w:t>affiliations,</w:t>
      </w:r>
      <w:r>
        <w:rPr>
          <w:rFonts w:eastAsia="Times New Roman"/>
          <w:i w:val="0"/>
          <w:iCs w:val="0"/>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at</w:t>
      </w:r>
      <w:r>
        <w:rPr>
          <w:rFonts w:eastAsia="Times New Roman"/>
          <w:i w:val="0"/>
          <w:iCs w:val="0"/>
        </w:rPr>
        <w:t xml:space="preserve"> </w:t>
      </w:r>
      <w:r>
        <w:rPr>
          <w:i w:val="0"/>
          <w:iCs w:val="0"/>
        </w:rPr>
        <w:t>end</w:t>
      </w:r>
      <w:r>
        <w:rPr>
          <w:rFonts w:eastAsia="Times New Roman"/>
          <w:i w:val="0"/>
          <w:iCs w:val="0"/>
        </w:rPr>
        <w:t xml:space="preserve"> </w:t>
      </w:r>
      <w:r>
        <w:rPr>
          <w:i w:val="0"/>
          <w:iCs w:val="0"/>
        </w:rPr>
        <w:t>of</w:t>
      </w:r>
      <w:r>
        <w:rPr>
          <w:rFonts w:eastAsia="Times New Roman"/>
          <w:i w:val="0"/>
          <w:iCs w:val="0"/>
        </w:rPr>
        <w:t xml:space="preserve"> </w:t>
      </w:r>
      <w:r>
        <w:rPr>
          <w:i w:val="0"/>
          <w:iCs w:val="0"/>
        </w:rPr>
        <w:t>fourth</w:t>
      </w:r>
      <w:r>
        <w:rPr>
          <w:rFonts w:eastAsia="Times New Roman"/>
          <w:i w:val="0"/>
          <w:iCs w:val="0"/>
        </w:rPr>
        <w:t xml:space="preserve"> </w:t>
      </w:r>
      <w:r>
        <w:rPr>
          <w:i w:val="0"/>
          <w:iCs w:val="0"/>
        </w:rPr>
        <w:t>affiliation).</w:t>
      </w:r>
      <w:r>
        <w:rPr>
          <w:rFonts w:eastAsia="Times New Roman"/>
          <w:i w:val="0"/>
          <w:iCs w:val="0"/>
        </w:rPr>
        <w:t xml:space="preserve"> </w:t>
      </w:r>
      <w:r>
        <w:rPr>
          <w:i w:val="0"/>
          <w:iCs w:val="0"/>
        </w:rPr>
        <w:t>Drag</w:t>
      </w:r>
      <w:r>
        <w:rPr>
          <w:rFonts w:eastAsia="Times New Roman"/>
          <w:i w:val="0"/>
          <w:iCs w:val="0"/>
        </w:rPr>
        <w:t xml:space="preserve"> </w:t>
      </w:r>
      <w:r>
        <w:rPr>
          <w:i w:val="0"/>
          <w:iCs w:val="0"/>
        </w:rPr>
        <w:t>the</w:t>
      </w:r>
      <w:r>
        <w:rPr>
          <w:rFonts w:eastAsia="Times New Roman"/>
          <w:i w:val="0"/>
          <w:iCs w:val="0"/>
        </w:rPr>
        <w:t xml:space="preserve"> </w:t>
      </w:r>
      <w:r>
        <w:rPr>
          <w:i w:val="0"/>
          <w:iCs w:val="0"/>
        </w:rPr>
        <w:t>cursor</w:t>
      </w:r>
      <w:r>
        <w:rPr>
          <w:rFonts w:eastAsia="Times New Roman"/>
          <w:i w:val="0"/>
          <w:iCs w:val="0"/>
        </w:rPr>
        <w:t xml:space="preserve"> </w:t>
      </w:r>
      <w:r>
        <w:rPr>
          <w:i w:val="0"/>
          <w:iCs w:val="0"/>
        </w:rPr>
        <w:t>up</w:t>
      </w:r>
      <w:r>
        <w:rPr>
          <w:rFonts w:eastAsia="Times New Roman"/>
          <w:i w:val="0"/>
          <w:iCs w:val="0"/>
        </w:rPr>
        <w:t xml:space="preserve"> </w:t>
      </w:r>
      <w:r>
        <w:rPr>
          <w:i w:val="0"/>
          <w:iCs w:val="0"/>
        </w:rPr>
        <w:t>to</w:t>
      </w:r>
      <w:r>
        <w:rPr>
          <w:rFonts w:eastAsia="Times New Roman"/>
          <w:i w:val="0"/>
          <w:iCs w:val="0"/>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above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Go</w:t>
      </w:r>
      <w:r>
        <w:rPr>
          <w:rFonts w:eastAsia="Times New Roman"/>
          <w:i w:val="0"/>
          <w:iCs w:val="0"/>
        </w:rPr>
        <w:t xml:space="preserve"> </w:t>
      </w:r>
      <w:r>
        <w:rPr>
          <w:i w:val="0"/>
          <w:iCs w:val="0"/>
        </w:rPr>
        <w:t>to</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rFonts w:eastAsia="Times New Roman"/>
          <w:i w:val="0"/>
          <w:iCs w:val="0"/>
        </w:rPr>
        <w:t xml:space="preserve">  </w:t>
      </w:r>
      <w:r>
        <w:rPr>
          <w:i w:val="0"/>
          <w:iCs w:val="0"/>
        </w:rPr>
        <w:t>Columns</w:t>
      </w:r>
      <w:r>
        <w:rPr>
          <w:rFonts w:eastAsia="Times New Roman"/>
          <w:i w:val="0"/>
          <w:iCs w:val="0"/>
        </w:rPr>
        <w:t xml:space="preserve"> </w:t>
      </w:r>
      <w:r>
        <w:rPr>
          <w:i w:val="0"/>
          <w:iCs w:val="0"/>
        </w:rPr>
        <w:t>and</w:t>
      </w:r>
      <w:r>
        <w:rPr>
          <w:rFonts w:eastAsia="Times New Roman"/>
          <w:i w:val="0"/>
          <w:iCs w:val="0"/>
        </w:rPr>
        <w:t xml:space="preserve"> </w:t>
      </w:r>
      <w:r>
        <w:rPr>
          <w:i w:val="0"/>
          <w:iCs w:val="0"/>
        </w:rPr>
        <w:t>select</w:t>
      </w:r>
      <w:r>
        <w:rPr>
          <w:rFonts w:eastAsia="Times New Roman"/>
          <w:i w:val="0"/>
          <w:iCs w:val="0"/>
        </w:rPr>
        <w:t xml:space="preserve"> “</w:t>
      </w:r>
      <w:r>
        <w:rPr>
          <w:i w:val="0"/>
          <w:iCs w:val="0"/>
        </w:rPr>
        <w:t>2</w:t>
      </w:r>
      <w:r>
        <w:rPr>
          <w:rFonts w:eastAsia="Times New Roman"/>
          <w:i w:val="0"/>
          <w:iCs w:val="0"/>
        </w:rPr>
        <w:t xml:space="preserve"> </w:t>
      </w:r>
      <w:r>
        <w:rPr>
          <w:i w:val="0"/>
          <w:iCs w:val="0"/>
        </w:rPr>
        <w:t>Columns</w:t>
      </w:r>
      <w:r>
        <w:rPr>
          <w:rFonts w:eastAsia="Times New Roman"/>
          <w:i w:val="0"/>
          <w:iCs w:val="0"/>
        </w:rPr>
        <w:t>”</w:t>
      </w:r>
      <w:r>
        <w:rPr>
          <w:i w:val="0"/>
          <w:iCs w:val="0"/>
        </w:rPr>
        <w:t>.</w:t>
      </w:r>
      <w:r>
        <w:rPr>
          <w:rFonts w:eastAsia="Times New Roman"/>
          <w:i w:val="0"/>
          <w:iCs w:val="0"/>
        </w:rPr>
        <w:t xml:space="preserve"> </w:t>
      </w:r>
      <w:r>
        <w:rPr>
          <w:i w:val="0"/>
          <w:iCs w:val="0"/>
        </w:rPr>
        <w:t>If</w:t>
      </w:r>
      <w:r>
        <w:rPr>
          <w:rFonts w:eastAsia="Times New Roman"/>
          <w:i w:val="0"/>
          <w:iCs w:val="0"/>
        </w:rPr>
        <w:t xml:space="preserve"> </w:t>
      </w:r>
      <w:r>
        <w:rPr>
          <w:i w:val="0"/>
          <w:iCs w:val="0"/>
        </w:rPr>
        <w:t>you</w:t>
      </w:r>
      <w:r>
        <w:rPr>
          <w:rFonts w:eastAsia="Times New Roman"/>
          <w:i w:val="0"/>
          <w:iCs w:val="0"/>
        </w:rPr>
        <w:t xml:space="preserve"> </w:t>
      </w:r>
      <w:r>
        <w:rPr>
          <w:i w:val="0"/>
          <w:iCs w:val="0"/>
        </w:rPr>
        <w:t>have</w:t>
      </w:r>
      <w:r>
        <w:rPr>
          <w:rFonts w:eastAsia="Times New Roman"/>
          <w:i w:val="0"/>
          <w:iCs w:val="0"/>
        </w:rPr>
        <w:t xml:space="preserve"> </w:t>
      </w:r>
      <w:r>
        <w:rPr>
          <w:i w:val="0"/>
          <w:iCs w:val="0"/>
        </w:rPr>
        <w:t>an</w:t>
      </w:r>
      <w:r>
        <w:rPr>
          <w:rFonts w:eastAsia="Times New Roman"/>
          <w:i w:val="0"/>
          <w:iCs w:val="0"/>
        </w:rPr>
        <w:t xml:space="preserve"> </w:t>
      </w:r>
      <w:r>
        <w:rPr>
          <w:i w:val="0"/>
          <w:iCs w:val="0"/>
        </w:rPr>
        <w:t>odd</w:t>
      </w:r>
      <w:r>
        <w:rPr>
          <w:rFonts w:eastAsia="Times New Roman"/>
          <w:i w:val="0"/>
          <w:iCs w:val="0"/>
        </w:rPr>
        <w:t xml:space="preserve"> </w:t>
      </w:r>
      <w:r>
        <w:rPr>
          <w:i w:val="0"/>
          <w:iCs w:val="0"/>
        </w:rPr>
        <w:t>number</w:t>
      </w:r>
      <w:r>
        <w:rPr>
          <w:rFonts w:eastAsia="Times New Roman"/>
          <w:i w:val="0"/>
          <w:iCs w:val="0"/>
        </w:rPr>
        <w:t xml:space="preserve"> </w:t>
      </w:r>
      <w:r>
        <w:rPr>
          <w:i w:val="0"/>
          <w:iCs w:val="0"/>
        </w:rPr>
        <w:t>of</w:t>
      </w:r>
      <w:r>
        <w:rPr>
          <w:rFonts w:eastAsia="Times New Roman"/>
          <w:i w:val="0"/>
          <w:iCs w:val="0"/>
        </w:rPr>
        <w:t xml:space="preserve"> </w:t>
      </w:r>
      <w:r>
        <w:rPr>
          <w:i w:val="0"/>
          <w:iCs w:val="0"/>
        </w:rPr>
        <w:t>affiliations,</w:t>
      </w:r>
      <w:r>
        <w:rPr>
          <w:rFonts w:eastAsia="Times New Roman"/>
          <w:i w:val="0"/>
          <w:iCs w:val="0"/>
        </w:rPr>
        <w:t xml:space="preserve"> </w:t>
      </w:r>
      <w:r>
        <w:rPr>
          <w:i w:val="0"/>
          <w:iCs w:val="0"/>
        </w:rPr>
        <w:t>the</w:t>
      </w:r>
      <w:r>
        <w:rPr>
          <w:rFonts w:eastAsia="Times New Roman"/>
          <w:i w:val="0"/>
          <w:iCs w:val="0"/>
        </w:rPr>
        <w:t xml:space="preserve"> </w:t>
      </w:r>
      <w:r>
        <w:rPr>
          <w:i w:val="0"/>
          <w:iCs w:val="0"/>
        </w:rPr>
        <w:t>final</w:t>
      </w:r>
      <w:r>
        <w:rPr>
          <w:rFonts w:eastAsia="Times New Roman"/>
          <w:i w:val="0"/>
          <w:iCs w:val="0"/>
        </w:rPr>
        <w:t xml:space="preserve"> </w:t>
      </w:r>
      <w:r>
        <w:rPr>
          <w:i w:val="0"/>
          <w:iCs w:val="0"/>
        </w:rPr>
        <w:t>affiliation</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centered</w:t>
      </w:r>
      <w:r>
        <w:rPr>
          <w:rFonts w:eastAsia="Times New Roman"/>
          <w:i w:val="0"/>
          <w:iCs w:val="0"/>
        </w:rPr>
        <w:t xml:space="preserve"> </w:t>
      </w:r>
      <w:r>
        <w:rPr>
          <w:i w:val="0"/>
          <w:iCs w:val="0"/>
        </w:rPr>
        <w:t>on</w:t>
      </w:r>
      <w:r>
        <w:rPr>
          <w:rFonts w:eastAsia="Times New Roman"/>
          <w:i w:val="0"/>
          <w:iCs w:val="0"/>
        </w:rPr>
        <w:t xml:space="preserve"> </w:t>
      </w:r>
      <w:r>
        <w:rPr>
          <w:i w:val="0"/>
          <w:iCs w:val="0"/>
        </w:rPr>
        <w:t>the</w:t>
      </w:r>
      <w:r>
        <w:rPr>
          <w:rFonts w:eastAsia="Times New Roman"/>
          <w:i w:val="0"/>
          <w:iCs w:val="0"/>
        </w:rPr>
        <w:t xml:space="preserve"> </w:t>
      </w:r>
      <w:r>
        <w:rPr>
          <w:i w:val="0"/>
          <w:iCs w:val="0"/>
        </w:rPr>
        <w:t>page;</w:t>
      </w:r>
      <w:r>
        <w:rPr>
          <w:rFonts w:eastAsia="Times New Roman"/>
          <w:i w:val="0"/>
          <w:iCs w:val="0"/>
        </w:rPr>
        <w:t xml:space="preserve"> </w:t>
      </w:r>
      <w:r>
        <w:rPr>
          <w:i w:val="0"/>
          <w:iCs w:val="0"/>
        </w:rPr>
        <w:t>all</w:t>
      </w:r>
      <w:r>
        <w:rPr>
          <w:rFonts w:eastAsia="Times New Roman"/>
          <w:i w:val="0"/>
          <w:iCs w:val="0"/>
        </w:rPr>
        <w:t xml:space="preserve"> </w:t>
      </w:r>
      <w:r>
        <w:rPr>
          <w:i w:val="0"/>
          <w:iCs w:val="0"/>
        </w:rPr>
        <w:t>previous</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in</w:t>
      </w:r>
      <w:r>
        <w:rPr>
          <w:rFonts w:eastAsia="Times New Roman"/>
          <w:i w:val="0"/>
          <w:iCs w:val="0"/>
        </w:rPr>
        <w:t xml:space="preserve"> </w:t>
      </w:r>
      <w:r>
        <w:rPr>
          <w:i w:val="0"/>
          <w:iCs w:val="0"/>
        </w:rPr>
        <w:t>two</w:t>
      </w:r>
      <w:r>
        <w:rPr>
          <w:rFonts w:eastAsia="Times New Roman"/>
          <w:i w:val="0"/>
          <w:iCs w:val="0"/>
        </w:rPr>
        <w:t xml:space="preserve"> </w:t>
      </w:r>
      <w:r>
        <w:rPr>
          <w:i w:val="0"/>
          <w:iCs w:val="0"/>
        </w:rPr>
        <w:t>columns.</w:t>
      </w:r>
    </w:p>
    <w:p w:rsidR="00705517" w:rsidRDefault="00705517">
      <w:pPr>
        <w:pStyle w:val="Heading2"/>
      </w:pPr>
      <w:r>
        <w:lastRenderedPageBreak/>
        <w:t>Identify</w:t>
      </w:r>
      <w:r>
        <w:rPr>
          <w:rFonts w:eastAsia="Times New Roman"/>
        </w:rPr>
        <w:t xml:space="preserve"> </w:t>
      </w:r>
      <w:r>
        <w:t>the</w:t>
      </w:r>
      <w:r>
        <w:rPr>
          <w:rFonts w:eastAsia="Times New Roman"/>
        </w:rPr>
        <w:t xml:space="preserve"> </w:t>
      </w:r>
      <w:r>
        <w:t>Headings</w:t>
      </w:r>
    </w:p>
    <w:p w:rsidR="00705517" w:rsidRDefault="00705517">
      <w:pPr>
        <w:pStyle w:val="BodyText"/>
      </w:pPr>
      <w:r>
        <w:t>Headings,</w:t>
      </w:r>
      <w:r>
        <w:rPr>
          <w:rFonts w:eastAsia="Times New Roman"/>
        </w:rPr>
        <w:t xml:space="preserve"> </w:t>
      </w:r>
      <w:r>
        <w:t>or</w:t>
      </w:r>
      <w:r>
        <w:rPr>
          <w:rFonts w:eastAsia="Times New Roman"/>
        </w:rPr>
        <w:t xml:space="preserve"> </w:t>
      </w:r>
      <w:r>
        <w:t>heads,</w:t>
      </w:r>
      <w:r>
        <w:rPr>
          <w:rFonts w:eastAsia="Times New Roman"/>
        </w:rPr>
        <w:t xml:space="preserve"> </w:t>
      </w:r>
      <w:r>
        <w:t>are</w:t>
      </w:r>
      <w:r>
        <w:rPr>
          <w:rFonts w:eastAsia="Times New Roman"/>
        </w:rPr>
        <w:t xml:space="preserve"> </w:t>
      </w:r>
      <w:r>
        <w:t>organizational</w:t>
      </w:r>
      <w:r>
        <w:rPr>
          <w:rFonts w:eastAsia="Times New Roman"/>
        </w:rPr>
        <w:t xml:space="preserve"> </w:t>
      </w:r>
      <w:r>
        <w:t>devices</w:t>
      </w:r>
      <w:r>
        <w:rPr>
          <w:rFonts w:eastAsia="Times New Roman"/>
        </w:rPr>
        <w:t xml:space="preserve"> </w:t>
      </w:r>
      <w:r>
        <w:t>that</w:t>
      </w:r>
      <w:r>
        <w:rPr>
          <w:rFonts w:eastAsia="Times New Roman"/>
        </w:rPr>
        <w:t xml:space="preserve"> </w:t>
      </w:r>
      <w:r>
        <w:t>guide</w:t>
      </w:r>
      <w:r>
        <w:rPr>
          <w:rFonts w:eastAsia="Times New Roman"/>
        </w:rPr>
        <w:t xml:space="preserve"> </w:t>
      </w:r>
      <w:r>
        <w:t>the</w:t>
      </w:r>
      <w:r>
        <w:rPr>
          <w:rFonts w:eastAsia="Times New Roman"/>
        </w:rPr>
        <w:t xml:space="preserve"> </w:t>
      </w:r>
      <w:r>
        <w:t>reader</w:t>
      </w:r>
      <w:r>
        <w:rPr>
          <w:rFonts w:eastAsia="Times New Roman"/>
        </w:rPr>
        <w:t xml:space="preserve"> </w:t>
      </w:r>
      <w:r>
        <w:t>through</w:t>
      </w:r>
      <w:r>
        <w:rPr>
          <w:rFonts w:eastAsia="Times New Roman"/>
        </w:rPr>
        <w:t xml:space="preserve"> </w:t>
      </w:r>
      <w:r>
        <w:t>your</w:t>
      </w:r>
      <w:r>
        <w:rPr>
          <w:rFonts w:eastAsia="Times New Roman"/>
        </w:rPr>
        <w:t xml:space="preserve"> </w:t>
      </w:r>
      <w:r>
        <w:t>paper.</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types:</w:t>
      </w:r>
      <w:r>
        <w:rPr>
          <w:rFonts w:eastAsia="Times New Roman"/>
        </w:rPr>
        <w:t xml:space="preserve"> </w:t>
      </w:r>
      <w:r>
        <w:t>component</w:t>
      </w:r>
      <w:r>
        <w:rPr>
          <w:rFonts w:eastAsia="Times New Roman"/>
        </w:rPr>
        <w:t xml:space="preserve"> </w:t>
      </w:r>
      <w:r>
        <w:t>heads</w:t>
      </w:r>
      <w:r>
        <w:rPr>
          <w:rFonts w:eastAsia="Times New Roman"/>
        </w:rPr>
        <w:t xml:space="preserve"> </w:t>
      </w:r>
      <w:r>
        <w:t>and</w:t>
      </w:r>
      <w:r>
        <w:rPr>
          <w:rFonts w:eastAsia="Times New Roman"/>
        </w:rPr>
        <w:t xml:space="preserve"> </w:t>
      </w:r>
      <w:r>
        <w:t>text</w:t>
      </w:r>
      <w:r>
        <w:rPr>
          <w:rFonts w:eastAsia="Times New Roman"/>
        </w:rPr>
        <w:t xml:space="preserve"> </w:t>
      </w:r>
      <w:r>
        <w:t>heads.</w:t>
      </w:r>
    </w:p>
    <w:p w:rsidR="00705517" w:rsidRDefault="00705517">
      <w:pPr>
        <w:pStyle w:val="BodyText"/>
      </w:pPr>
      <w:r>
        <w:t>Component</w:t>
      </w:r>
      <w:r>
        <w:rPr>
          <w:rFonts w:eastAsia="Times New Roman"/>
        </w:rPr>
        <w:t xml:space="preserve"> </w:t>
      </w:r>
      <w:r>
        <w:t>heads</w:t>
      </w:r>
      <w:r>
        <w:rPr>
          <w:rFonts w:eastAsia="Times New Roman"/>
        </w:rPr>
        <w:t xml:space="preserve"> </w:t>
      </w:r>
      <w:r>
        <w:t>identify</w:t>
      </w:r>
      <w:r>
        <w:rPr>
          <w:rFonts w:eastAsia="Times New Roman"/>
        </w:rPr>
        <w:t xml:space="preserve"> </w:t>
      </w:r>
      <w:r>
        <w:t>the</w:t>
      </w:r>
      <w:r>
        <w:rPr>
          <w:rFonts w:eastAsia="Times New Roman"/>
        </w:rPr>
        <w:t xml:space="preserve"> </w:t>
      </w:r>
      <w:r>
        <w:t>different</w:t>
      </w:r>
      <w:r>
        <w:rPr>
          <w:rFonts w:eastAsia="Times New Roman"/>
        </w:rPr>
        <w:t xml:space="preserve"> </w:t>
      </w:r>
      <w:r>
        <w:t>components</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and</w:t>
      </w:r>
      <w:r>
        <w:rPr>
          <w:rFonts w:eastAsia="Times New Roman"/>
        </w:rPr>
        <w:t xml:space="preserve"> </w:t>
      </w:r>
      <w:r>
        <w:t>are</w:t>
      </w:r>
      <w:r>
        <w:rPr>
          <w:rFonts w:eastAsia="Times New Roman"/>
        </w:rPr>
        <w:t xml:space="preserve"> </w:t>
      </w:r>
      <w:r>
        <w:t>not</w:t>
      </w:r>
      <w:r>
        <w:rPr>
          <w:rFonts w:eastAsia="Times New Roman"/>
        </w:rPr>
        <w:t xml:space="preserve"> </w:t>
      </w:r>
      <w:r>
        <w:t>topically</w:t>
      </w:r>
      <w:r>
        <w:rPr>
          <w:rFonts w:eastAsia="Times New Roman"/>
        </w:rPr>
        <w:t xml:space="preserve"> </w:t>
      </w:r>
      <w:r>
        <w:t>subordinate</w:t>
      </w:r>
      <w:r>
        <w:rPr>
          <w:rFonts w:eastAsia="Times New Roman"/>
        </w:rPr>
        <w:t xml:space="preserve"> </w:t>
      </w:r>
      <w:r>
        <w:t>to</w:t>
      </w:r>
      <w:r>
        <w:rPr>
          <w:rFonts w:eastAsia="Times New Roman"/>
        </w:rPr>
        <w:t xml:space="preserve"> </w:t>
      </w:r>
      <w:r>
        <w:t>each</w:t>
      </w:r>
      <w:r>
        <w:rPr>
          <w:rFonts w:eastAsia="Times New Roman"/>
        </w:rPr>
        <w:t xml:space="preserve"> </w:t>
      </w:r>
      <w:r>
        <w:t>other.</w:t>
      </w:r>
      <w:r>
        <w:rPr>
          <w:rFonts w:eastAsia="Times New Roman"/>
        </w:rPr>
        <w:t xml:space="preserve"> </w:t>
      </w:r>
      <w:r>
        <w:t>Examples</w:t>
      </w:r>
      <w:r>
        <w:rPr>
          <w:rFonts w:eastAsia="Times New Roman"/>
        </w:rPr>
        <w:t xml:space="preserve"> </w:t>
      </w:r>
      <w:r>
        <w:t>include</w:t>
      </w:r>
      <w:r>
        <w:rPr>
          <w:rFonts w:eastAsia="Times New Roman"/>
        </w:rPr>
        <w:t xml:space="preserve"> </w:t>
      </w:r>
      <w:r>
        <w:t>Acknowledgments</w:t>
      </w:r>
      <w:r>
        <w:rPr>
          <w:rFonts w:eastAsia="Times New Roman"/>
        </w:rPr>
        <w:t xml:space="preserve"> </w:t>
      </w:r>
      <w:r>
        <w:t>and</w:t>
      </w:r>
      <w:r>
        <w:rPr>
          <w:rFonts w:eastAsia="Times New Roman"/>
        </w:rPr>
        <w:t xml:space="preserve"> </w:t>
      </w:r>
      <w:r>
        <w:t>References</w:t>
      </w:r>
      <w:r>
        <w:rPr>
          <w:rFonts w:eastAsia="Times New Roman"/>
        </w:rPr>
        <w:t xml:space="preserve"> </w:t>
      </w:r>
      <w:r>
        <w:t>and,</w:t>
      </w:r>
      <w:r>
        <w:rPr>
          <w:rFonts w:eastAsia="Times New Roman"/>
        </w:rPr>
        <w:t xml:space="preserve"> </w:t>
      </w:r>
      <w:r>
        <w:t>for</w:t>
      </w:r>
      <w:r>
        <w:rPr>
          <w:rFonts w:eastAsia="Times New Roman"/>
        </w:rPr>
        <w:t xml:space="preserve"> </w:t>
      </w:r>
      <w:r>
        <w:t>these,</w:t>
      </w:r>
      <w:r>
        <w:rPr>
          <w:rFonts w:eastAsia="Times New Roman"/>
        </w:rPr>
        <w:t xml:space="preserve"> </w:t>
      </w:r>
      <w:r>
        <w:t>the</w:t>
      </w:r>
      <w:r>
        <w:rPr>
          <w:rFonts w:eastAsia="Times New Roman"/>
        </w:rPr>
        <w:t xml:space="preserve"> </w:t>
      </w:r>
      <w:r>
        <w:t>correct</w:t>
      </w:r>
      <w:r>
        <w:rPr>
          <w:rFonts w:eastAsia="Times New Roman"/>
        </w:rPr>
        <w:t xml:space="preserve"> </w:t>
      </w:r>
      <w:r>
        <w:t>style</w:t>
      </w:r>
      <w:r>
        <w:rPr>
          <w:rFonts w:eastAsia="Times New Roman"/>
        </w:rPr>
        <w:t xml:space="preserve"> </w:t>
      </w:r>
      <w:r>
        <w:t>to</w:t>
      </w:r>
      <w:r>
        <w:rPr>
          <w:rFonts w:eastAsia="Times New Roman"/>
        </w:rPr>
        <w:t xml:space="preserve"> </w:t>
      </w:r>
      <w:r>
        <w:t>use</w:t>
      </w:r>
      <w:r>
        <w:rPr>
          <w:rFonts w:eastAsia="Times New Roman"/>
        </w:rPr>
        <w:t xml:space="preserve"> </w:t>
      </w:r>
      <w:r>
        <w:t>is</w:t>
      </w:r>
      <w:r>
        <w:rPr>
          <w:rFonts w:eastAsia="Times New Roman"/>
        </w:rPr>
        <w:t xml:space="preserve"> </w:t>
      </w:r>
      <w:r>
        <w:rPr>
          <w:rFonts w:eastAsia="Times New Roman"/>
          <w:i/>
          <w:iCs/>
        </w:rPr>
        <w:t>“</w:t>
      </w:r>
      <w:r>
        <w:rPr>
          <w:i/>
          <w:iCs/>
        </w:rPr>
        <w:t>Heading</w:t>
      </w:r>
      <w:r>
        <w:rPr>
          <w:rFonts w:eastAsia="Times New Roman"/>
          <w:i/>
          <w:iCs/>
        </w:rPr>
        <w:t xml:space="preserve"> </w:t>
      </w:r>
      <w:r>
        <w:rPr>
          <w:i/>
          <w:iCs/>
        </w:rPr>
        <w:t>5</w:t>
      </w:r>
      <w:r>
        <w:rPr>
          <w:rFonts w:eastAsia="Times New Roman"/>
          <w:i/>
          <w:iCs/>
        </w:rPr>
        <w:t>”</w:t>
      </w:r>
      <w:r>
        <w:t>.</w:t>
      </w:r>
      <w:r>
        <w:rPr>
          <w:rFonts w:eastAsia="Times New Roman"/>
        </w:rPr>
        <w:t xml:space="preserve"> </w:t>
      </w:r>
      <w:r>
        <w:t>Use</w:t>
      </w:r>
      <w:r>
        <w:rPr>
          <w:rFonts w:eastAsia="Times New Roman"/>
        </w:rPr>
        <w:t xml:space="preserve"> </w:t>
      </w:r>
      <w:r>
        <w:rPr>
          <w:rFonts w:eastAsia="Times New Roman"/>
          <w:i/>
          <w:iCs/>
        </w:rPr>
        <w:t>“</w:t>
      </w:r>
      <w:r>
        <w:rPr>
          <w:i/>
          <w:iCs/>
        </w:rPr>
        <w:t>figure</w:t>
      </w:r>
      <w:r>
        <w:rPr>
          <w:rFonts w:eastAsia="Times New Roman"/>
          <w:i/>
          <w:iCs/>
        </w:rPr>
        <w:t xml:space="preserve"> </w:t>
      </w:r>
      <w:r>
        <w:rPr>
          <w:i/>
          <w:iCs/>
        </w:rPr>
        <w:t>caption</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Figure</w:t>
      </w:r>
      <w:r>
        <w:rPr>
          <w:rFonts w:eastAsia="Times New Roman"/>
        </w:rPr>
        <w:t xml:space="preserve"> </w:t>
      </w:r>
      <w:r>
        <w:t>captions,</w:t>
      </w:r>
      <w:r>
        <w:rPr>
          <w:rFonts w:eastAsia="Times New Roman"/>
        </w:rPr>
        <w:t xml:space="preserve"> </w:t>
      </w:r>
      <w:r>
        <w:t>and</w:t>
      </w:r>
      <w:r>
        <w:rPr>
          <w:rFonts w:eastAsia="Times New Roman"/>
          <w:i/>
          <w:iCs/>
        </w:rPr>
        <w:t xml:space="preserve"> “</w:t>
      </w:r>
      <w:r>
        <w:rPr>
          <w:i/>
          <w:iCs/>
        </w:rPr>
        <w:t>table</w:t>
      </w:r>
      <w:r>
        <w:rPr>
          <w:rFonts w:eastAsia="Times New Roman"/>
          <w:i/>
          <w:iCs/>
        </w:rPr>
        <w:t xml:space="preserve"> </w:t>
      </w:r>
      <w:r>
        <w:rPr>
          <w:i/>
          <w:iCs/>
        </w:rPr>
        <w:t>head</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table</w:t>
      </w:r>
      <w:r>
        <w:rPr>
          <w:rFonts w:eastAsia="Times New Roman"/>
        </w:rPr>
        <w:t xml:space="preserve"> </w:t>
      </w:r>
      <w:r>
        <w:t>title.</w:t>
      </w:r>
      <w:r>
        <w:rPr>
          <w:rFonts w:eastAsia="Times New Roman"/>
        </w:rPr>
        <w:t xml:space="preserve"> </w:t>
      </w:r>
      <w:r>
        <w:t>Run-in</w:t>
      </w:r>
      <w:r>
        <w:rPr>
          <w:rFonts w:eastAsia="Times New Roman"/>
        </w:rPr>
        <w:t xml:space="preserve"> </w:t>
      </w:r>
      <w:r>
        <w:t>heads,</w:t>
      </w:r>
      <w:r>
        <w:rPr>
          <w:rFonts w:eastAsia="Times New Roman"/>
        </w:rPr>
        <w:t xml:space="preserve"> </w:t>
      </w:r>
      <w:r>
        <w:t>such</w:t>
      </w:r>
      <w:r>
        <w:rPr>
          <w:rFonts w:eastAsia="Times New Roman"/>
        </w:rPr>
        <w:t xml:space="preserve"> </w:t>
      </w:r>
      <w:r>
        <w:t>as</w:t>
      </w:r>
      <w:r>
        <w:rPr>
          <w:rFonts w:eastAsia="Times New Roman"/>
        </w:rPr>
        <w:t xml:space="preserve"> “</w:t>
      </w:r>
      <w:r>
        <w:t>Abstract</w:t>
      </w:r>
      <w:r>
        <w:rPr>
          <w:rFonts w:eastAsia="Times New Roman"/>
        </w:rPr>
        <w:t>”</w:t>
      </w:r>
      <w:r>
        <w:t>,</w:t>
      </w:r>
      <w:r>
        <w:rPr>
          <w:rFonts w:eastAsia="Times New Roman"/>
        </w:rPr>
        <w:t xml:space="preserve"> </w:t>
      </w:r>
      <w:r>
        <w:t>will</w:t>
      </w:r>
      <w:r>
        <w:rPr>
          <w:rFonts w:eastAsia="Times New Roman"/>
        </w:rPr>
        <w:t xml:space="preserve"> </w:t>
      </w:r>
      <w:r>
        <w:t>require</w:t>
      </w:r>
      <w:r>
        <w:rPr>
          <w:rFonts w:eastAsia="Times New Roman"/>
        </w:rPr>
        <w:t xml:space="preserve"> </w:t>
      </w:r>
      <w:r>
        <w:t>you</w:t>
      </w:r>
      <w:r>
        <w:rPr>
          <w:rFonts w:eastAsia="Times New Roman"/>
        </w:rPr>
        <w:t xml:space="preserve"> </w:t>
      </w:r>
      <w:r>
        <w:t>to</w:t>
      </w:r>
      <w:r>
        <w:rPr>
          <w:rFonts w:eastAsia="Times New Roman"/>
        </w:rPr>
        <w:t xml:space="preserve"> </w:t>
      </w:r>
      <w:r>
        <w:t>apply</w:t>
      </w:r>
      <w:r>
        <w:rPr>
          <w:rFonts w:eastAsia="Times New Roman"/>
        </w:rPr>
        <w:t xml:space="preserve"> </w:t>
      </w:r>
      <w:r>
        <w:t>a</w:t>
      </w:r>
      <w:r>
        <w:rPr>
          <w:rFonts w:eastAsia="Times New Roman"/>
        </w:rPr>
        <w:t xml:space="preserve"> </w:t>
      </w:r>
      <w:r>
        <w:t>style</w:t>
      </w:r>
      <w:r>
        <w:rPr>
          <w:rFonts w:eastAsia="Times New Roman"/>
        </w:rPr>
        <w:t xml:space="preserve"> </w:t>
      </w:r>
      <w:r>
        <w:t>(in</w:t>
      </w:r>
      <w:r>
        <w:rPr>
          <w:rFonts w:eastAsia="Times New Roman"/>
        </w:rPr>
        <w:t xml:space="preserve"> </w:t>
      </w:r>
      <w:r>
        <w:t>this</w:t>
      </w:r>
      <w:r>
        <w:rPr>
          <w:rFonts w:eastAsia="Times New Roman"/>
        </w:rPr>
        <w:t xml:space="preserve"> </w:t>
      </w:r>
      <w:r>
        <w:t>case,</w:t>
      </w:r>
      <w:r>
        <w:rPr>
          <w:rFonts w:eastAsia="Times New Roman"/>
        </w:rPr>
        <w:t xml:space="preserve"> </w:t>
      </w:r>
      <w:r>
        <w:t>italic)</w:t>
      </w:r>
      <w:r>
        <w:rPr>
          <w:rFonts w:eastAsia="Times New Roman"/>
        </w:rPr>
        <w:t xml:space="preserve"> </w:t>
      </w:r>
      <w:r>
        <w:t>in</w:t>
      </w:r>
      <w:r>
        <w:rPr>
          <w:rFonts w:eastAsia="Times New Roman"/>
        </w:rPr>
        <w:t xml:space="preserve"> </w:t>
      </w:r>
      <w:r>
        <w:t>addition</w:t>
      </w:r>
      <w:r>
        <w:rPr>
          <w:rFonts w:eastAsia="Times New Roman"/>
        </w:rPr>
        <w:t xml:space="preserve"> </w:t>
      </w:r>
      <w:r>
        <w:t>to</w:t>
      </w:r>
      <w:r>
        <w:rPr>
          <w:rFonts w:eastAsia="Times New Roman"/>
        </w:rPr>
        <w:t xml:space="preserve"> </w:t>
      </w:r>
      <w:r>
        <w:t>the</w:t>
      </w:r>
      <w:r>
        <w:rPr>
          <w:rFonts w:eastAsia="Times New Roman"/>
        </w:rPr>
        <w:t xml:space="preserve"> </w:t>
      </w:r>
      <w:r>
        <w:t>style</w:t>
      </w:r>
      <w:r>
        <w:rPr>
          <w:rFonts w:eastAsia="Times New Roman"/>
        </w:rPr>
        <w:t xml:space="preserve"> </w:t>
      </w:r>
      <w:r>
        <w:t>provided</w:t>
      </w:r>
      <w:r>
        <w:rPr>
          <w:rFonts w:eastAsia="Times New Roman"/>
        </w:rPr>
        <w:t xml:space="preserve"> </w:t>
      </w:r>
      <w:r>
        <w:t>by</w:t>
      </w:r>
      <w:r>
        <w:rPr>
          <w:rFonts w:eastAsia="Times New Roman"/>
        </w:rPr>
        <w:t xml:space="preserve"> </w:t>
      </w:r>
      <w:r>
        <w:t>the</w:t>
      </w:r>
      <w:r>
        <w:rPr>
          <w:rFonts w:eastAsia="Times New Roman"/>
        </w:rPr>
        <w:t xml:space="preserve"> </w:t>
      </w:r>
      <w:r>
        <w:t>drop</w:t>
      </w:r>
      <w:r>
        <w:rPr>
          <w:rFonts w:eastAsia="Times New Roman"/>
        </w:rPr>
        <w:t xml:space="preserve"> </w:t>
      </w:r>
      <w:r>
        <w:t>down</w:t>
      </w:r>
      <w:r>
        <w:rPr>
          <w:rFonts w:eastAsia="Times New Roman"/>
        </w:rPr>
        <w:t xml:space="preserve"> </w:t>
      </w:r>
      <w:r>
        <w:t>menu</w:t>
      </w:r>
      <w:r>
        <w:rPr>
          <w:rFonts w:eastAsia="Times New Roman"/>
        </w:rPr>
        <w:t xml:space="preserve"> </w:t>
      </w:r>
      <w:r>
        <w:t>to</w:t>
      </w:r>
      <w:r>
        <w:rPr>
          <w:rFonts w:eastAsia="Times New Roman"/>
        </w:rPr>
        <w:t xml:space="preserve"> </w:t>
      </w:r>
      <w:r>
        <w:t>differentiate</w:t>
      </w:r>
      <w:r>
        <w:rPr>
          <w:rFonts w:eastAsia="Times New Roman"/>
        </w:rPr>
        <w:t xml:space="preserve"> </w:t>
      </w:r>
      <w:r>
        <w:t>the</w:t>
      </w:r>
      <w:r>
        <w:rPr>
          <w:rFonts w:eastAsia="Times New Roman"/>
        </w:rPr>
        <w:t xml:space="preserve"> </w:t>
      </w:r>
      <w:r>
        <w:t>head</w:t>
      </w:r>
      <w:r>
        <w:rPr>
          <w:rFonts w:eastAsia="Times New Roman"/>
        </w:rPr>
        <w:t xml:space="preserve"> </w:t>
      </w:r>
      <w:r>
        <w:t>from</w:t>
      </w:r>
      <w:r>
        <w:rPr>
          <w:rFonts w:eastAsia="Times New Roman"/>
        </w:rPr>
        <w:t xml:space="preserve"> </w:t>
      </w:r>
      <w:r>
        <w:t>the</w:t>
      </w:r>
      <w:r>
        <w:rPr>
          <w:rFonts w:eastAsia="Times New Roman"/>
        </w:rPr>
        <w:t xml:space="preserve"> </w:t>
      </w:r>
      <w:r>
        <w:t>text.</w:t>
      </w:r>
    </w:p>
    <w:p w:rsidR="00705517" w:rsidRDefault="00705517">
      <w:pPr>
        <w:pStyle w:val="BodyText"/>
      </w:pPr>
      <w:r>
        <w:t>Text</w:t>
      </w:r>
      <w:r>
        <w:rPr>
          <w:rFonts w:eastAsia="Times New Roman"/>
        </w:rPr>
        <w:t xml:space="preserve"> </w:t>
      </w:r>
      <w:r>
        <w:t>heads</w:t>
      </w:r>
      <w:r>
        <w:rPr>
          <w:rFonts w:eastAsia="Times New Roman"/>
        </w:rPr>
        <w:t xml:space="preserve"> </w:t>
      </w:r>
      <w:r>
        <w:t>organize</w:t>
      </w:r>
      <w:r>
        <w:rPr>
          <w:rFonts w:eastAsia="Times New Roman"/>
        </w:rPr>
        <w:t xml:space="preserve"> </w:t>
      </w:r>
      <w:r>
        <w:t>the</w:t>
      </w:r>
      <w:r>
        <w:rPr>
          <w:rFonts w:eastAsia="Times New Roman"/>
        </w:rPr>
        <w:t xml:space="preserve"> </w:t>
      </w:r>
      <w:r>
        <w:t>topics</w:t>
      </w:r>
      <w:r>
        <w:rPr>
          <w:rFonts w:eastAsia="Times New Roman"/>
        </w:rPr>
        <w:t xml:space="preserve"> </w:t>
      </w:r>
      <w:r>
        <w:t>on</w:t>
      </w:r>
      <w:r>
        <w:rPr>
          <w:rFonts w:eastAsia="Times New Roman"/>
        </w:rPr>
        <w:t xml:space="preserve"> </w:t>
      </w:r>
      <w:r>
        <w:t>a</w:t>
      </w:r>
      <w:r>
        <w:rPr>
          <w:rFonts w:eastAsia="Times New Roman"/>
        </w:rPr>
        <w:t xml:space="preserve"> </w:t>
      </w:r>
      <w:r>
        <w:t>relational,</w:t>
      </w:r>
      <w:r>
        <w:rPr>
          <w:rFonts w:eastAsia="Times New Roman"/>
        </w:rPr>
        <w:t xml:space="preserve"> </w:t>
      </w:r>
      <w:r>
        <w:t>hierarchical</w:t>
      </w:r>
      <w:r>
        <w:rPr>
          <w:rFonts w:eastAsia="Times New Roman"/>
        </w:rPr>
        <w:t xml:space="preserve"> </w:t>
      </w:r>
      <w:r>
        <w:t>basis.</w:t>
      </w:r>
      <w:r>
        <w:rPr>
          <w:rFonts w:eastAsia="Times New Roman"/>
        </w:rPr>
        <w:t xml:space="preserve"> </w:t>
      </w:r>
      <w:r>
        <w:t>For</w:t>
      </w:r>
      <w:r>
        <w:rPr>
          <w:rFonts w:eastAsia="Times New Roman"/>
        </w:rPr>
        <w:t xml:space="preserve"> </w:t>
      </w:r>
      <w:r>
        <w:t>example,</w:t>
      </w:r>
      <w:r>
        <w:rPr>
          <w:rFonts w:eastAsia="Times New Roman"/>
        </w:rPr>
        <w:t xml:space="preserve"> </w:t>
      </w:r>
      <w:r>
        <w:t>the</w:t>
      </w:r>
      <w:r>
        <w:rPr>
          <w:rFonts w:eastAsia="Times New Roman"/>
        </w:rPr>
        <w:t xml:space="preserve"> </w:t>
      </w:r>
      <w:r>
        <w:t>paper</w:t>
      </w:r>
      <w:r>
        <w:rPr>
          <w:rFonts w:eastAsia="Times New Roman"/>
        </w:rPr>
        <w:t xml:space="preserve"> </w:t>
      </w:r>
      <w:r>
        <w:t>title</w:t>
      </w:r>
      <w:r>
        <w:rPr>
          <w:rFonts w:eastAsia="Times New Roman"/>
        </w:rPr>
        <w:t xml:space="preserve"> </w:t>
      </w:r>
      <w:r>
        <w:t>is</w:t>
      </w:r>
      <w:r>
        <w:rPr>
          <w:rFonts w:eastAsia="Times New Roman"/>
        </w:rPr>
        <w:t xml:space="preserve"> </w:t>
      </w:r>
      <w:r>
        <w:t>the</w:t>
      </w:r>
      <w:r>
        <w:rPr>
          <w:rFonts w:eastAsia="Times New Roman"/>
        </w:rPr>
        <w:t xml:space="preserve"> </w:t>
      </w:r>
      <w:r>
        <w:t>primary</w:t>
      </w:r>
      <w:r>
        <w:rPr>
          <w:rFonts w:eastAsia="Times New Roman"/>
        </w:rPr>
        <w:t xml:space="preserve"> </w:t>
      </w:r>
      <w:r>
        <w:t>text</w:t>
      </w:r>
      <w:r>
        <w:rPr>
          <w:rFonts w:eastAsia="Times New Roman"/>
        </w:rPr>
        <w:t xml:space="preserve"> </w:t>
      </w:r>
      <w:r>
        <w:t>head</w:t>
      </w:r>
      <w:r>
        <w:rPr>
          <w:rFonts w:eastAsia="Times New Roman"/>
        </w:rPr>
        <w:t xml:space="preserve"> </w:t>
      </w:r>
      <w:r>
        <w:t>because</w:t>
      </w:r>
      <w:r>
        <w:rPr>
          <w:rFonts w:eastAsia="Times New Roman"/>
        </w:rPr>
        <w:t xml:space="preserve"> </w:t>
      </w:r>
      <w:r>
        <w:t>all</w:t>
      </w:r>
      <w:r>
        <w:rPr>
          <w:rFonts w:eastAsia="Times New Roman"/>
        </w:rPr>
        <w:t xml:space="preserve"> </w:t>
      </w:r>
      <w:r>
        <w:t>subsequent</w:t>
      </w:r>
      <w:r>
        <w:rPr>
          <w:rFonts w:eastAsia="Times New Roman"/>
        </w:rPr>
        <w:t xml:space="preserve"> </w:t>
      </w:r>
      <w:r>
        <w:t>material</w:t>
      </w:r>
      <w:r>
        <w:rPr>
          <w:rFonts w:eastAsia="Times New Roman"/>
        </w:rPr>
        <w:t xml:space="preserve"> </w:t>
      </w:r>
      <w:r>
        <w:t>relates</w:t>
      </w:r>
      <w:r>
        <w:rPr>
          <w:rFonts w:eastAsia="Times New Roman"/>
        </w:rPr>
        <w:t xml:space="preserve"> </w:t>
      </w:r>
      <w:r>
        <w:t>and</w:t>
      </w:r>
      <w:r>
        <w:rPr>
          <w:rFonts w:eastAsia="Times New Roman"/>
        </w:rPr>
        <w:t xml:space="preserve"> </w:t>
      </w:r>
      <w:r>
        <w:t>elaborates</w:t>
      </w:r>
      <w:r>
        <w:rPr>
          <w:rFonts w:eastAsia="Times New Roman"/>
        </w:rPr>
        <w:t xml:space="preserve"> </w:t>
      </w:r>
      <w:r>
        <w:t>on</w:t>
      </w:r>
      <w:r>
        <w:rPr>
          <w:rFonts w:eastAsia="Times New Roman"/>
        </w:rPr>
        <w:t xml:space="preserve"> </w:t>
      </w:r>
      <w:r>
        <w:t>this</w:t>
      </w:r>
      <w:r>
        <w:rPr>
          <w:rFonts w:eastAsia="Times New Roman"/>
        </w:rPr>
        <w:t xml:space="preserve"> </w:t>
      </w:r>
      <w:r>
        <w:t>one</w:t>
      </w:r>
      <w:r>
        <w:rPr>
          <w:rFonts w:eastAsia="Times New Roman"/>
        </w:rPr>
        <w:t xml:space="preserve"> </w:t>
      </w:r>
      <w:r>
        <w:t>topic.</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or</w:t>
      </w:r>
      <w:r>
        <w:rPr>
          <w:rFonts w:eastAsia="Times New Roman"/>
        </w:rPr>
        <w:t xml:space="preserve"> </w:t>
      </w:r>
      <w:r>
        <w:t>more</w:t>
      </w:r>
      <w:r>
        <w:rPr>
          <w:rFonts w:eastAsia="Times New Roman"/>
        </w:rPr>
        <w:t xml:space="preserve"> </w:t>
      </w:r>
      <w:r>
        <w:t>sub-topics,</w:t>
      </w:r>
      <w:r>
        <w:rPr>
          <w:rFonts w:eastAsia="Times New Roman"/>
        </w:rPr>
        <w:t xml:space="preserve"> </w:t>
      </w:r>
      <w:r>
        <w:t>the</w:t>
      </w:r>
      <w:r>
        <w:rPr>
          <w:rFonts w:eastAsia="Times New Roman"/>
        </w:rPr>
        <w:t xml:space="preserve"> </w:t>
      </w:r>
      <w:r>
        <w:t>next</w:t>
      </w:r>
      <w:r>
        <w:rPr>
          <w:rFonts w:eastAsia="Times New Roman"/>
        </w:rPr>
        <w:t xml:space="preserve"> </w:t>
      </w:r>
      <w:r>
        <w:t>level</w:t>
      </w:r>
      <w:r>
        <w:rPr>
          <w:rFonts w:eastAsia="Times New Roman"/>
        </w:rPr>
        <w:t xml:space="preserve"> </w:t>
      </w:r>
      <w:r>
        <w:t>head</w:t>
      </w:r>
      <w:r>
        <w:rPr>
          <w:rFonts w:eastAsia="Times New Roman"/>
        </w:rPr>
        <w:t xml:space="preserve"> </w:t>
      </w:r>
      <w:r>
        <w:t>(uppercase</w:t>
      </w:r>
      <w:r>
        <w:rPr>
          <w:rFonts w:eastAsia="Times New Roman"/>
        </w:rPr>
        <w:t xml:space="preserve"> </w:t>
      </w:r>
      <w:r>
        <w:t>Roman</w:t>
      </w:r>
      <w:r>
        <w:rPr>
          <w:rFonts w:eastAsia="Times New Roman"/>
        </w:rPr>
        <w:t xml:space="preserve"> </w:t>
      </w:r>
      <w:r>
        <w:t>numerals)</w:t>
      </w:r>
      <w:r>
        <w:rPr>
          <w:rFonts w:eastAsia="Times New Roman"/>
        </w:rPr>
        <w:t xml:space="preserve"> </w:t>
      </w:r>
      <w:r>
        <w:t>should</w:t>
      </w:r>
      <w:r>
        <w:rPr>
          <w:rFonts w:eastAsia="Times New Roman"/>
        </w:rPr>
        <w:t xml:space="preserve"> </w:t>
      </w:r>
      <w:r>
        <w:t>be</w:t>
      </w:r>
      <w:r>
        <w:rPr>
          <w:rFonts w:eastAsia="Times New Roman"/>
        </w:rPr>
        <w:t xml:space="preserve"> </w:t>
      </w:r>
      <w:r>
        <w:t>used</w:t>
      </w:r>
      <w:r>
        <w:rPr>
          <w:rFonts w:eastAsia="Times New Roman"/>
        </w:rPr>
        <w:t xml:space="preserve"> </w:t>
      </w:r>
      <w:r>
        <w:t>and,</w:t>
      </w:r>
      <w:r>
        <w:rPr>
          <w:rFonts w:eastAsia="Times New Roman"/>
        </w:rPr>
        <w:t xml:space="preserve"> </w:t>
      </w:r>
      <w:r>
        <w:t>conversely,</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not</w:t>
      </w:r>
      <w:r>
        <w:rPr>
          <w:rFonts w:eastAsia="Times New Roman"/>
        </w:rPr>
        <w:t xml:space="preserve"> </w:t>
      </w:r>
      <w:r>
        <w:t>at</w:t>
      </w:r>
      <w:r>
        <w:rPr>
          <w:rFonts w:eastAsia="Times New Roman"/>
        </w:rPr>
        <w:t xml:space="preserve"> </w:t>
      </w:r>
      <w:r>
        <w:t>least</w:t>
      </w:r>
      <w:r>
        <w:rPr>
          <w:rFonts w:eastAsia="Times New Roman"/>
        </w:rPr>
        <w:t xml:space="preserve"> </w:t>
      </w:r>
      <w:r>
        <w:t>two</w:t>
      </w:r>
      <w:r>
        <w:rPr>
          <w:rFonts w:eastAsia="Times New Roman"/>
        </w:rPr>
        <w:t xml:space="preserve"> </w:t>
      </w:r>
      <w:r>
        <w:t>sub-topics,</w:t>
      </w:r>
      <w:r>
        <w:rPr>
          <w:rFonts w:eastAsia="Times New Roman"/>
        </w:rPr>
        <w:t xml:space="preserve"> </w:t>
      </w:r>
      <w:r>
        <w:t>then</w:t>
      </w:r>
      <w:r>
        <w:rPr>
          <w:rFonts w:eastAsia="Times New Roman"/>
        </w:rPr>
        <w:t xml:space="preserve"> </w:t>
      </w:r>
      <w:r>
        <w:t>no</w:t>
      </w:r>
      <w:r>
        <w:rPr>
          <w:rFonts w:eastAsia="Times New Roman"/>
        </w:rPr>
        <w:t xml:space="preserve"> </w:t>
      </w:r>
      <w:r>
        <w:t>subheads</w:t>
      </w:r>
      <w:r>
        <w:rPr>
          <w:rFonts w:eastAsia="Times New Roman"/>
        </w:rPr>
        <w:t xml:space="preserve"> </w:t>
      </w:r>
      <w:r>
        <w:t>should</w:t>
      </w:r>
      <w:r>
        <w:rPr>
          <w:rFonts w:eastAsia="Times New Roman"/>
        </w:rPr>
        <w:t xml:space="preserve"> </w:t>
      </w:r>
      <w:r>
        <w:t>be</w:t>
      </w:r>
      <w:r>
        <w:rPr>
          <w:rFonts w:eastAsia="Times New Roman"/>
        </w:rPr>
        <w:t xml:space="preserve"> </w:t>
      </w:r>
      <w:r>
        <w:t>introduced.</w:t>
      </w:r>
      <w:r>
        <w:rPr>
          <w:rFonts w:eastAsia="Times New Roman"/>
        </w:rPr>
        <w:t xml:space="preserve"> </w:t>
      </w:r>
      <w:r>
        <w:t>Styles</w:t>
      </w:r>
      <w:r>
        <w:rPr>
          <w:rFonts w:eastAsia="Times New Roman"/>
        </w:rPr>
        <w:t xml:space="preserve"> </w:t>
      </w:r>
      <w:r>
        <w:t>named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1</w:t>
      </w:r>
      <w:r>
        <w:rPr>
          <w:rFonts w:eastAsia="Times New Roman"/>
          <w:i/>
          <w:iCs/>
        </w:rPr>
        <w:t>”</w:t>
      </w:r>
      <w:r>
        <w:t>,</w:t>
      </w:r>
      <w:r>
        <w:rPr>
          <w:rFonts w:eastAsia="Times New Roman"/>
        </w:rPr>
        <w:t xml:space="preserve"> “</w:t>
      </w:r>
      <w:r>
        <w:rPr>
          <w:i/>
          <w:iCs/>
        </w:rPr>
        <w:t>Heading</w:t>
      </w:r>
      <w:r>
        <w:rPr>
          <w:rFonts w:eastAsia="Times New Roman"/>
          <w:i/>
          <w:iCs/>
        </w:rPr>
        <w:t xml:space="preserve"> </w:t>
      </w:r>
      <w:r>
        <w:rPr>
          <w:i/>
          <w:iCs/>
        </w:rPr>
        <w:t>2</w:t>
      </w:r>
      <w:r>
        <w:rPr>
          <w:rFonts w:eastAsia="Times New Roman"/>
          <w:i/>
          <w:iCs/>
        </w:rPr>
        <w:t>”</w:t>
      </w:r>
      <w:r>
        <w:t>,</w:t>
      </w:r>
      <w:r>
        <w:rPr>
          <w:rFonts w:eastAsia="Times New Roman"/>
          <w:i/>
          <w:iCs/>
        </w:rPr>
        <w:t xml:space="preserve"> “</w:t>
      </w:r>
      <w:r>
        <w:rPr>
          <w:i/>
          <w:iCs/>
        </w:rPr>
        <w:t>Heading</w:t>
      </w:r>
      <w:r>
        <w:rPr>
          <w:rFonts w:eastAsia="Times New Roman"/>
          <w:i/>
          <w:iCs/>
        </w:rPr>
        <w:t xml:space="preserve"> </w:t>
      </w:r>
      <w:r>
        <w:rPr>
          <w:i/>
          <w:iCs/>
        </w:rPr>
        <w:t>3</w:t>
      </w:r>
      <w:r>
        <w:rPr>
          <w:rFonts w:eastAsia="Times New Roman"/>
          <w:i/>
          <w:iCs/>
        </w:rPr>
        <w:t>”</w:t>
      </w:r>
      <w:r>
        <w:t>,</w:t>
      </w:r>
      <w:r>
        <w:rPr>
          <w:rFonts w:eastAsia="Times New Roman"/>
        </w:rPr>
        <w:t xml:space="preserve"> </w:t>
      </w:r>
      <w:r>
        <w:t>and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4</w:t>
      </w:r>
      <w:r>
        <w:rPr>
          <w:rFonts w:eastAsia="Times New Roman"/>
          <w:i/>
          <w:iCs/>
        </w:rPr>
        <w:t>”</w:t>
      </w:r>
      <w:r>
        <w:rPr>
          <w:rFonts w:eastAsia="Times New Roman"/>
        </w:rPr>
        <w:t xml:space="preserve"> </w:t>
      </w:r>
      <w:r>
        <w:t>are</w:t>
      </w:r>
      <w:r>
        <w:rPr>
          <w:rFonts w:eastAsia="Times New Roman"/>
        </w:rPr>
        <w:t xml:space="preserve"> </w:t>
      </w:r>
      <w:r>
        <w:t>prescribed.</w:t>
      </w:r>
    </w:p>
    <w:p w:rsidR="00705517" w:rsidRDefault="00705517">
      <w:pPr>
        <w:pStyle w:val="Heading2"/>
      </w:pPr>
      <w:r>
        <w:t>Figures</w:t>
      </w:r>
      <w:r>
        <w:rPr>
          <w:rFonts w:eastAsia="Times New Roman"/>
        </w:rPr>
        <w:t xml:space="preserve"> </w:t>
      </w:r>
      <w:r>
        <w:t>and</w:t>
      </w:r>
      <w:r>
        <w:rPr>
          <w:rFonts w:eastAsia="Times New Roman"/>
        </w:rPr>
        <w:t xml:space="preserve"> </w:t>
      </w:r>
      <w:r>
        <w:t>Tables</w:t>
      </w:r>
    </w:p>
    <w:p w:rsidR="00705517" w:rsidRDefault="00705517">
      <w:pPr>
        <w:pStyle w:val="BodyText"/>
      </w:pPr>
      <w:r>
        <w:t>Place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at</w:t>
      </w:r>
      <w:r>
        <w:rPr>
          <w:rFonts w:eastAsia="Times New Roman"/>
        </w:rPr>
        <w:t xml:space="preserve"> </w:t>
      </w:r>
      <w:r>
        <w:t>the</w:t>
      </w:r>
      <w:r>
        <w:rPr>
          <w:rFonts w:eastAsia="Times New Roman"/>
        </w:rPr>
        <w:t xml:space="preserve"> </w:t>
      </w:r>
      <w:r>
        <w:t>top</w:t>
      </w:r>
      <w:r>
        <w:rPr>
          <w:rFonts w:eastAsia="Times New Roman"/>
        </w:rPr>
        <w:t xml:space="preserve"> </w:t>
      </w:r>
      <w:r>
        <w:t>and</w:t>
      </w:r>
      <w:r>
        <w:rPr>
          <w:rFonts w:eastAsia="Times New Roman"/>
        </w:rPr>
        <w:t xml:space="preserve"> </w:t>
      </w:r>
      <w:r>
        <w:t>bottom</w:t>
      </w:r>
      <w:r>
        <w:rPr>
          <w:rFonts w:eastAsia="Times New Roman"/>
        </w:rPr>
        <w:t xml:space="preserve"> </w:t>
      </w:r>
      <w:r>
        <w:t>of</w:t>
      </w:r>
      <w:r>
        <w:rPr>
          <w:rFonts w:eastAsia="Times New Roman"/>
        </w:rPr>
        <w:t xml:space="preserve"> </w:t>
      </w:r>
      <w:r>
        <w:t>columns.</w:t>
      </w:r>
      <w:r>
        <w:rPr>
          <w:rFonts w:eastAsia="Times New Roman"/>
        </w:rPr>
        <w:t xml:space="preserve"> </w:t>
      </w:r>
      <w:r>
        <w:t>Avoid</w:t>
      </w:r>
      <w:r>
        <w:rPr>
          <w:rFonts w:eastAsia="Times New Roman"/>
        </w:rPr>
        <w:t xml:space="preserve"> </w:t>
      </w:r>
      <w:r>
        <w:t>placing</w:t>
      </w:r>
      <w:r>
        <w:rPr>
          <w:rFonts w:eastAsia="Times New Roman"/>
        </w:rPr>
        <w:t xml:space="preserve"> </w:t>
      </w:r>
      <w:r>
        <w:t>them</w:t>
      </w:r>
      <w:r>
        <w:rPr>
          <w:rFonts w:eastAsia="Times New Roman"/>
        </w:rPr>
        <w:t xml:space="preserve"> </w:t>
      </w:r>
      <w:r>
        <w:t>in</w:t>
      </w:r>
      <w:r>
        <w:rPr>
          <w:rFonts w:eastAsia="Times New Roman"/>
        </w:rPr>
        <w:t xml:space="preserve"> </w:t>
      </w:r>
      <w:r>
        <w:t>the</w:t>
      </w:r>
      <w:r>
        <w:rPr>
          <w:rFonts w:eastAsia="Times New Roman"/>
        </w:rPr>
        <w:t xml:space="preserve"> </w:t>
      </w:r>
      <w:r>
        <w:t>middle</w:t>
      </w:r>
      <w:r>
        <w:rPr>
          <w:rFonts w:eastAsia="Times New Roman"/>
        </w:rPr>
        <w:t xml:space="preserve"> </w:t>
      </w:r>
      <w:r>
        <w:t>of</w:t>
      </w:r>
      <w:r>
        <w:rPr>
          <w:rFonts w:eastAsia="Times New Roman"/>
        </w:rPr>
        <w:t xml:space="preserve"> </w:t>
      </w:r>
      <w:r>
        <w:t>columns.</w:t>
      </w:r>
      <w:r>
        <w:rPr>
          <w:rFonts w:eastAsia="Times New Roman"/>
        </w:rPr>
        <w:t xml:space="preserve"> </w:t>
      </w:r>
      <w:r>
        <w:t>Large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may</w:t>
      </w:r>
      <w:r>
        <w:rPr>
          <w:rFonts w:eastAsia="Times New Roman"/>
        </w:rPr>
        <w:t xml:space="preserve"> </w:t>
      </w:r>
      <w:r>
        <w:t>span</w:t>
      </w:r>
      <w:r>
        <w:rPr>
          <w:rFonts w:eastAsia="Times New Roman"/>
        </w:rPr>
        <w:t xml:space="preserve"> </w:t>
      </w:r>
      <w:r>
        <w:t>across</w:t>
      </w:r>
      <w:r>
        <w:rPr>
          <w:rFonts w:eastAsia="Times New Roman"/>
        </w:rPr>
        <w:t xml:space="preserve"> </w:t>
      </w:r>
      <w:r>
        <w:t>both</w:t>
      </w:r>
      <w:r>
        <w:rPr>
          <w:rFonts w:eastAsia="Times New Roman"/>
        </w:rPr>
        <w:t xml:space="preserve"> </w:t>
      </w:r>
      <w:r>
        <w:t>columns.</w:t>
      </w:r>
      <w:r>
        <w:rPr>
          <w:rFonts w:eastAsia="Times New Roman"/>
        </w:rPr>
        <w:t xml:space="preserve"> </w:t>
      </w:r>
      <w:r>
        <w:t>Figure</w:t>
      </w:r>
      <w:r>
        <w:rPr>
          <w:rFonts w:eastAsia="Times New Roman"/>
        </w:rPr>
        <w:t xml:space="preserve"> </w:t>
      </w:r>
      <w:r>
        <w:t>captions</w:t>
      </w:r>
      <w:r>
        <w:rPr>
          <w:rFonts w:eastAsia="Times New Roman"/>
        </w:rPr>
        <w:t xml:space="preserve"> </w:t>
      </w:r>
      <w:r>
        <w:t>should</w:t>
      </w:r>
      <w:r>
        <w:rPr>
          <w:rFonts w:eastAsia="Times New Roman"/>
        </w:rPr>
        <w:t xml:space="preserve"> </w:t>
      </w:r>
      <w:r>
        <w:t>be</w:t>
      </w:r>
      <w:r>
        <w:rPr>
          <w:rFonts w:eastAsia="Times New Roman"/>
        </w:rPr>
        <w:t xml:space="preserve"> </w:t>
      </w:r>
      <w:r>
        <w:t>below</w:t>
      </w:r>
      <w:r>
        <w:rPr>
          <w:rFonts w:eastAsia="Times New Roman"/>
        </w:rPr>
        <w:t xml:space="preserve"> </w:t>
      </w:r>
      <w:r>
        <w:t>the</w:t>
      </w:r>
      <w:r>
        <w:rPr>
          <w:rFonts w:eastAsia="Times New Roman"/>
        </w:rPr>
        <w:t xml:space="preserve"> </w:t>
      </w:r>
      <w:r>
        <w:t>figures;</w:t>
      </w:r>
      <w:r>
        <w:rPr>
          <w:rFonts w:eastAsia="Times New Roman"/>
        </w:rPr>
        <w:t xml:space="preserve"> </w:t>
      </w:r>
      <w:r>
        <w:t>table</w:t>
      </w:r>
      <w:r>
        <w:rPr>
          <w:rFonts w:eastAsia="Times New Roman"/>
        </w:rPr>
        <w:t xml:space="preserve"> </w:t>
      </w:r>
      <w:r>
        <w:t>captions</w:t>
      </w:r>
      <w:r>
        <w:rPr>
          <w:rFonts w:eastAsia="Times New Roman"/>
        </w:rPr>
        <w:t xml:space="preserve"> </w:t>
      </w:r>
      <w:r>
        <w:t>should</w:t>
      </w:r>
      <w:r>
        <w:rPr>
          <w:rFonts w:eastAsia="Times New Roman"/>
        </w:rPr>
        <w:t xml:space="preserve"> </w:t>
      </w:r>
      <w:r>
        <w:t>appear</w:t>
      </w:r>
      <w:r>
        <w:rPr>
          <w:rFonts w:eastAsia="Times New Roman"/>
        </w:rPr>
        <w:t xml:space="preserve"> </w:t>
      </w:r>
      <w:r>
        <w:t>above</w:t>
      </w:r>
      <w:r>
        <w:rPr>
          <w:rFonts w:eastAsia="Times New Roman"/>
        </w:rPr>
        <w:t xml:space="preserve"> </w:t>
      </w:r>
      <w:r>
        <w:t>the</w:t>
      </w:r>
      <w:r>
        <w:rPr>
          <w:rFonts w:eastAsia="Times New Roman"/>
        </w:rPr>
        <w:t xml:space="preserve"> </w:t>
      </w:r>
      <w:r>
        <w:t>tables.</w:t>
      </w:r>
      <w:r>
        <w:rPr>
          <w:rFonts w:eastAsia="Times New Roman"/>
        </w:rPr>
        <w:t xml:space="preserve"> </w:t>
      </w:r>
      <w:r>
        <w:t>Insert</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after</w:t>
      </w:r>
      <w:r>
        <w:rPr>
          <w:rFonts w:eastAsia="Times New Roman"/>
        </w:rPr>
        <w:t xml:space="preserve"> </w:t>
      </w:r>
      <w:r>
        <w:t>they</w:t>
      </w:r>
      <w:r>
        <w:rPr>
          <w:rFonts w:eastAsia="Times New Roman"/>
        </w:rPr>
        <w:t xml:space="preserve"> </w:t>
      </w:r>
      <w:r>
        <w:t>are</w:t>
      </w:r>
      <w:r>
        <w:rPr>
          <w:rFonts w:eastAsia="Times New Roman"/>
        </w:rPr>
        <w:t xml:space="preserve"> </w:t>
      </w:r>
      <w:r>
        <w:t>cited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Use</w:t>
      </w:r>
      <w:r>
        <w:rPr>
          <w:rFonts w:eastAsia="Times New Roman"/>
        </w:rPr>
        <w:t xml:space="preserve"> </w:t>
      </w:r>
      <w:r>
        <w:t>the</w:t>
      </w:r>
      <w:r>
        <w:rPr>
          <w:rFonts w:eastAsia="Times New Roman"/>
        </w:rPr>
        <w:t xml:space="preserve"> </w:t>
      </w:r>
      <w:r>
        <w:t>abbreviation</w:t>
      </w:r>
      <w:r>
        <w:rPr>
          <w:rFonts w:eastAsia="Times New Roman"/>
        </w:rPr>
        <w:t xml:space="preserve"> “</w:t>
      </w:r>
      <w:r>
        <w:t>Fig.</w:t>
      </w:r>
      <w:r>
        <w:rPr>
          <w:rFonts w:eastAsia="Times New Roman"/>
        </w:rPr>
        <w:t xml:space="preserve"> </w:t>
      </w:r>
      <w:r>
        <w:t>1</w:t>
      </w:r>
      <w:r>
        <w:rPr>
          <w:rFonts w:eastAsia="Times New Roman"/>
        </w:rPr>
        <w:t xml:space="preserve">” in the text, and “Figure 1”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p>
    <w:p w:rsidR="00705517" w:rsidRDefault="00705517">
      <w:pPr>
        <w:pStyle w:val="BodyText"/>
      </w:pPr>
      <w:r>
        <w:t>Use</w:t>
      </w:r>
      <w:r>
        <w:rPr>
          <w:rFonts w:eastAsia="Times New Roman"/>
        </w:rPr>
        <w:t xml:space="preserve"> </w:t>
      </w:r>
      <w:r>
        <w:t>8</w:t>
      </w:r>
      <w:r>
        <w:rPr>
          <w:rFonts w:eastAsia="Times New Roman"/>
        </w:rPr>
        <w:t xml:space="preserve"> </w:t>
      </w:r>
      <w:r>
        <w:t>point</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for</w:t>
      </w:r>
      <w:r>
        <w:rPr>
          <w:rFonts w:eastAsia="Times New Roman"/>
        </w:rPr>
        <w:t xml:space="preserve"> </w:t>
      </w:r>
      <w:r>
        <w:t>figure</w:t>
      </w:r>
      <w:r>
        <w:rPr>
          <w:rFonts w:eastAsia="Times New Roman"/>
        </w:rPr>
        <w:t xml:space="preserve"> </w:t>
      </w:r>
      <w:r>
        <w:t>labels.</w:t>
      </w:r>
      <w:r>
        <w:rPr>
          <w:rFonts w:eastAsia="Times New Roman"/>
        </w:rPr>
        <w:t xml:space="preserve"> </w:t>
      </w:r>
      <w:r>
        <w:t>Use</w:t>
      </w:r>
      <w:r>
        <w:rPr>
          <w:rFonts w:eastAsia="Times New Roman"/>
        </w:rPr>
        <w:t xml:space="preserve"> </w:t>
      </w:r>
      <w:r>
        <w:t>words</w:t>
      </w:r>
      <w:r>
        <w:rPr>
          <w:rFonts w:eastAsia="Times New Roman"/>
        </w:rPr>
        <w:t xml:space="preserve"> </w:t>
      </w:r>
      <w:r>
        <w:t>rather</w:t>
      </w:r>
      <w:r>
        <w:rPr>
          <w:rFonts w:eastAsia="Times New Roman"/>
        </w:rPr>
        <w:t xml:space="preserve"> </w:t>
      </w:r>
      <w:r>
        <w:t>than</w:t>
      </w:r>
      <w:r>
        <w:rPr>
          <w:rFonts w:eastAsia="Times New Roman"/>
        </w:rPr>
        <w:t xml:space="preserve"> </w:t>
      </w:r>
      <w:r>
        <w:t>symbols</w:t>
      </w:r>
      <w:r>
        <w:rPr>
          <w:rFonts w:eastAsia="Times New Roman"/>
        </w:rPr>
        <w:t xml:space="preserve"> </w:t>
      </w:r>
      <w:r>
        <w:t>or</w:t>
      </w:r>
      <w:r>
        <w:rPr>
          <w:rFonts w:eastAsia="Times New Roman"/>
        </w:rPr>
        <w:t xml:space="preserve"> </w:t>
      </w:r>
      <w:r>
        <w:t>abbreviations</w:t>
      </w:r>
      <w:r>
        <w:rPr>
          <w:rFonts w:eastAsia="Times New Roman"/>
        </w:rPr>
        <w:t xml:space="preserve"> </w:t>
      </w:r>
      <w:r>
        <w:t>when</w:t>
      </w:r>
      <w:r>
        <w:rPr>
          <w:rFonts w:eastAsia="Times New Roman"/>
        </w:rPr>
        <w:t xml:space="preserve"> </w:t>
      </w:r>
      <w:r>
        <w:t>writing</w:t>
      </w:r>
      <w:r>
        <w:rPr>
          <w:rFonts w:eastAsia="Times New Roman"/>
        </w:rPr>
        <w:t xml:space="preserve"> </w:t>
      </w:r>
      <w:r>
        <w:t>figure-axis</w:t>
      </w:r>
      <w:r>
        <w:rPr>
          <w:rFonts w:eastAsia="Times New Roman"/>
        </w:rPr>
        <w:t xml:space="preserve"> </w:t>
      </w:r>
      <w:r>
        <w:t>labels</w:t>
      </w:r>
      <w:r>
        <w:rPr>
          <w:rFonts w:eastAsia="Times New Roman"/>
        </w:rPr>
        <w:t xml:space="preserve"> </w:t>
      </w:r>
      <w:r>
        <w:t>to</w:t>
      </w:r>
      <w:r>
        <w:rPr>
          <w:rFonts w:eastAsia="Times New Roman"/>
        </w:rPr>
        <w:t xml:space="preserve"> </w:t>
      </w:r>
      <w:r>
        <w:t>avoid</w:t>
      </w:r>
      <w:r>
        <w:rPr>
          <w:rFonts w:eastAsia="Times New Roman"/>
        </w:rPr>
        <w:t xml:space="preserve"> </w:t>
      </w:r>
      <w:r>
        <w:t>confusing</w:t>
      </w:r>
      <w:r>
        <w:rPr>
          <w:rFonts w:eastAsia="Times New Roman"/>
        </w:rPr>
        <w:t xml:space="preserve"> </w:t>
      </w:r>
      <w:r>
        <w:t>the</w:t>
      </w:r>
      <w:r>
        <w:rPr>
          <w:rFonts w:eastAsia="Times New Roman"/>
        </w:rPr>
        <w:t xml:space="preserve"> </w:t>
      </w:r>
      <w:r>
        <w:t>reader.</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write</w:t>
      </w:r>
      <w:r>
        <w:rPr>
          <w:rFonts w:eastAsia="Times New Roman"/>
        </w:rPr>
        <w:t xml:space="preserve"> </w:t>
      </w:r>
      <w:r>
        <w:t>the</w:t>
      </w:r>
      <w:r>
        <w:rPr>
          <w:rFonts w:eastAsia="Times New Roman"/>
        </w:rPr>
        <w:t xml:space="preserve"> </w:t>
      </w:r>
      <w:r>
        <w:t>quantity</w:t>
      </w:r>
      <w:r>
        <w:rPr>
          <w:rFonts w:eastAsia="Times New Roman"/>
        </w:rPr>
        <w:t xml:space="preserve"> “</w:t>
      </w:r>
      <w:r>
        <w:t>Magnetization</w:t>
      </w:r>
      <w:r>
        <w:rPr>
          <w:rFonts w:eastAsia="Times New Roman"/>
        </w:rPr>
        <w:t>”</w:t>
      </w:r>
      <w:r>
        <w:t>,</w:t>
      </w:r>
      <w:r>
        <w:rPr>
          <w:rFonts w:eastAsia="Times New Roman"/>
        </w:rPr>
        <w:t xml:space="preserve"> </w:t>
      </w:r>
      <w:r>
        <w:t>or</w:t>
      </w:r>
      <w:r>
        <w:rPr>
          <w:rFonts w:eastAsia="Times New Roman"/>
        </w:rPr>
        <w:t xml:space="preserve"> “</w:t>
      </w:r>
      <w:r>
        <w:t>Magnetization,</w:t>
      </w:r>
      <w:r>
        <w:rPr>
          <w:rFonts w:eastAsia="Times New Roman"/>
        </w:rPr>
        <w:t xml:space="preserve"> </w:t>
      </w:r>
      <w:r>
        <w:t>M</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M</w:t>
      </w:r>
      <w:r>
        <w:rPr>
          <w:rFonts w:eastAsia="Times New Roman"/>
        </w:rPr>
        <w:t>”</w:t>
      </w:r>
      <w:r>
        <w:t>.</w:t>
      </w:r>
    </w:p>
    <w:p w:rsidR="00705517" w:rsidRDefault="00705517">
      <w:pPr>
        <w:pStyle w:val="BodyText"/>
      </w:pPr>
      <w:r>
        <w:t>If</w:t>
      </w:r>
      <w:r>
        <w:rPr>
          <w:rFonts w:eastAsia="Times New Roman"/>
        </w:rPr>
        <w:t xml:space="preserve"> </w:t>
      </w:r>
      <w:r>
        <w:t>including</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label,</w:t>
      </w:r>
      <w:r>
        <w:rPr>
          <w:rFonts w:eastAsia="Times New Roman"/>
        </w:rPr>
        <w:t xml:space="preserve"> </w:t>
      </w:r>
      <w:r>
        <w:t>present</w:t>
      </w:r>
      <w:r>
        <w:rPr>
          <w:rFonts w:eastAsia="Times New Roman"/>
        </w:rPr>
        <w:t xml:space="preserve"> </w:t>
      </w:r>
      <w:r>
        <w:t>them</w:t>
      </w:r>
      <w:r>
        <w:rPr>
          <w:rFonts w:eastAsia="Times New Roman"/>
        </w:rPr>
        <w:t xml:space="preserve"> </w:t>
      </w:r>
      <w:r>
        <w:t>within</w:t>
      </w:r>
      <w:r>
        <w:rPr>
          <w:rFonts w:eastAsia="Times New Roman"/>
        </w:rPr>
        <w:t xml:space="preserve"> </w:t>
      </w:r>
      <w:r>
        <w:t>parentheses.</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only</w:t>
      </w:r>
      <w:r>
        <w:rPr>
          <w:rFonts w:eastAsia="Times New Roman"/>
        </w:rPr>
        <w:t xml:space="preserve"> </w:t>
      </w:r>
      <w:r>
        <w:t>with</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example,</w:t>
      </w:r>
      <w:r>
        <w:rPr>
          <w:rFonts w:eastAsia="Times New Roman"/>
        </w:rPr>
        <w:t xml:space="preserve"> </w:t>
      </w:r>
      <w:r>
        <w:t>write</w:t>
      </w:r>
      <w:r>
        <w:rPr>
          <w:rFonts w:eastAsia="Times New Roman"/>
        </w:rPr>
        <w:t xml:space="preserve"> “</w:t>
      </w:r>
      <w:r>
        <w:t>Magnetization</w:t>
      </w:r>
      <w:r>
        <w:rPr>
          <w:rFonts w:eastAsia="Times New Roman"/>
        </w:rPr>
        <w:t xml:space="preserve"> </w:t>
      </w:r>
      <w:r>
        <w:t>(A/m)</w:t>
      </w:r>
      <w:r>
        <w:rPr>
          <w:rFonts w:eastAsia="Times New Roman"/>
        </w:rPr>
        <w:t xml:space="preserve">” </w:t>
      </w:r>
      <w:r>
        <w:t>or</w:t>
      </w:r>
      <w:r>
        <w:rPr>
          <w:rFonts w:eastAsia="Times New Roman"/>
        </w:rPr>
        <w:t xml:space="preserve"> “</w:t>
      </w:r>
      <w:r>
        <w:t>Magnetization</w:t>
      </w:r>
      <w:r>
        <w:rPr>
          <w:rFonts w:eastAsia="Times New Roman"/>
        </w:rPr>
        <w:t xml:space="preserve"> </w:t>
      </w:r>
      <w:r>
        <w:t>{A[</w:t>
      </w:r>
      <w:proofErr w:type="gramStart"/>
      <w:r>
        <w:t>m(</w:t>
      </w:r>
      <w:proofErr w:type="gramEnd"/>
      <w:r>
        <w:t>1)]}</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A/m</w:t>
      </w:r>
      <w:r>
        <w:rPr>
          <w:rFonts w:eastAsia="Times New Roman"/>
        </w:rPr>
        <w:t>”</w:t>
      </w:r>
      <w:r>
        <w:t>.</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with</w:t>
      </w:r>
      <w:r>
        <w:rPr>
          <w:rFonts w:eastAsia="Times New Roman"/>
        </w:rPr>
        <w:t xml:space="preserve"> </w:t>
      </w:r>
      <w:r>
        <w:t>a</w:t>
      </w:r>
      <w:r>
        <w:rPr>
          <w:rFonts w:eastAsia="Times New Roman"/>
        </w:rPr>
        <w:t xml:space="preserve"> </w:t>
      </w:r>
      <w:r>
        <w:t>ratio</w:t>
      </w:r>
      <w:r>
        <w:rPr>
          <w:rFonts w:eastAsia="Times New Roman"/>
        </w:rPr>
        <w:t xml:space="preserve"> </w:t>
      </w:r>
      <w:r>
        <w:t>of</w:t>
      </w:r>
      <w:r>
        <w:rPr>
          <w:rFonts w:eastAsia="Times New Roman"/>
        </w:rPr>
        <w:t xml:space="preserve"> </w:t>
      </w:r>
      <w:r>
        <w:t>quantities</w:t>
      </w:r>
      <w:r>
        <w:rPr>
          <w:rFonts w:eastAsia="Times New Roman"/>
        </w:rPr>
        <w:t xml:space="preserve"> </w:t>
      </w:r>
      <w:r>
        <w:t>and</w:t>
      </w:r>
      <w:r>
        <w:rPr>
          <w:rFonts w:eastAsia="Times New Roman"/>
        </w:rPr>
        <w:t xml:space="preserve"> </w:t>
      </w:r>
      <w:r>
        <w:t>units.</w:t>
      </w:r>
      <w:r>
        <w:rPr>
          <w:rFonts w:eastAsia="Times New Roman"/>
        </w:rPr>
        <w:t xml:space="preserve"> </w:t>
      </w:r>
      <w:r>
        <w:t>For</w:t>
      </w:r>
      <w:r>
        <w:rPr>
          <w:rFonts w:eastAsia="Times New Roman"/>
        </w:rPr>
        <w:t xml:space="preserve"> </w:t>
      </w:r>
      <w:r>
        <w:t>example,</w:t>
      </w:r>
      <w:r>
        <w:rPr>
          <w:rFonts w:eastAsia="Times New Roman"/>
        </w:rPr>
        <w:t xml:space="preserve"> </w:t>
      </w:r>
      <w:r>
        <w:t>write</w:t>
      </w:r>
      <w:r>
        <w:rPr>
          <w:rFonts w:eastAsia="Times New Roman"/>
        </w:rPr>
        <w:t xml:space="preserve"> “</w:t>
      </w:r>
      <w:r>
        <w:t>Temperature</w:t>
      </w:r>
      <w:r>
        <w:rPr>
          <w:rFonts w:eastAsia="Times New Roman"/>
        </w:rPr>
        <w:t xml:space="preserve"> </w:t>
      </w:r>
      <w:r>
        <w:t>(K)</w:t>
      </w:r>
      <w:r>
        <w:rPr>
          <w:rFonts w:eastAsia="Times New Roman"/>
        </w:rPr>
        <w:t>”</w:t>
      </w:r>
      <w:r>
        <w:t>,</w:t>
      </w:r>
      <w:r>
        <w:rPr>
          <w:rFonts w:eastAsia="Times New Roman"/>
        </w:rPr>
        <w:t xml:space="preserve"> </w:t>
      </w:r>
      <w:r>
        <w:t>not</w:t>
      </w:r>
      <w:r>
        <w:rPr>
          <w:rFonts w:eastAsia="Times New Roman"/>
        </w:rPr>
        <w:t xml:space="preserve"> “</w:t>
      </w:r>
      <w:r>
        <w:t>Temperature/K</w:t>
      </w:r>
      <w:r>
        <w:rPr>
          <w:rFonts w:eastAsia="Times New Roman"/>
        </w:rPr>
        <w:t>”</w:t>
      </w:r>
      <w:r>
        <w:t>.</w:t>
      </w:r>
    </w:p>
    <w:p w:rsidR="00705517" w:rsidRDefault="00705517">
      <w:pPr>
        <w:pStyle w:val="Heading2"/>
      </w:pPr>
      <w:r>
        <w:t>Footnotes</w:t>
      </w:r>
    </w:p>
    <w:p w:rsidR="00705517" w:rsidRDefault="00705517">
      <w:pPr>
        <w:pStyle w:val="BodyText"/>
        <w:rPr>
          <w:rFonts w:eastAsia="Times New Roman"/>
        </w:rPr>
      </w:pPr>
      <w:r>
        <w:t>Use</w:t>
      </w:r>
      <w:r>
        <w:rPr>
          <w:rFonts w:eastAsia="Times New Roman"/>
        </w:rPr>
        <w:t xml:space="preserve"> </w:t>
      </w:r>
      <w:r>
        <w:t>footnotes</w:t>
      </w:r>
      <w:r>
        <w:rPr>
          <w:rFonts w:eastAsia="Times New Roman"/>
        </w:rPr>
        <w:t xml:space="preserve"> </w:t>
      </w:r>
      <w:r>
        <w:t>sparingly</w:t>
      </w:r>
      <w:r>
        <w:rPr>
          <w:rFonts w:eastAsia="Times New Roman"/>
        </w:rPr>
        <w:t xml:space="preserve"> </w:t>
      </w:r>
      <w:r>
        <w:t>(or</w:t>
      </w:r>
      <w:r>
        <w:rPr>
          <w:rFonts w:eastAsia="Times New Roman"/>
        </w:rPr>
        <w:t xml:space="preserve"> </w:t>
      </w:r>
      <w:r>
        <w:t>not</w:t>
      </w:r>
      <w:r>
        <w:rPr>
          <w:rFonts w:eastAsia="Times New Roman"/>
        </w:rPr>
        <w:t xml:space="preserve"> </w:t>
      </w:r>
      <w:r>
        <w:t>at</w:t>
      </w:r>
      <w:r>
        <w:rPr>
          <w:rFonts w:eastAsia="Times New Roman"/>
        </w:rPr>
        <w:t xml:space="preserve"> </w:t>
      </w:r>
      <w:r>
        <w:t>all)</w:t>
      </w:r>
      <w:r>
        <w:rPr>
          <w:rFonts w:eastAsia="Times New Roman"/>
        </w:rPr>
        <w:t xml:space="preserve"> </w:t>
      </w:r>
      <w:r>
        <w:t>and</w:t>
      </w:r>
      <w:r>
        <w:rPr>
          <w:rFonts w:eastAsia="Times New Roman"/>
        </w:rPr>
        <w:t xml:space="preserve"> </w:t>
      </w:r>
      <w:r>
        <w:t>place</w:t>
      </w:r>
      <w:r>
        <w:rPr>
          <w:rFonts w:eastAsia="Times New Roman"/>
        </w:rPr>
        <w:t xml:space="preserve"> </w:t>
      </w:r>
      <w:r>
        <w:t>them</w:t>
      </w:r>
      <w:r>
        <w:rPr>
          <w:rFonts w:eastAsia="Times New Roman"/>
        </w:rPr>
        <w:t xml:space="preserve"> </w:t>
      </w:r>
      <w:r>
        <w:t>at</w:t>
      </w:r>
      <w:r>
        <w:rPr>
          <w:rFonts w:eastAsia="Times New Roman"/>
        </w:rPr>
        <w:t xml:space="preserve"> </w:t>
      </w:r>
      <w:r>
        <w:t>the</w:t>
      </w:r>
      <w:r>
        <w:rPr>
          <w:rFonts w:eastAsia="Times New Roman"/>
        </w:rPr>
        <w:t xml:space="preserve"> </w:t>
      </w:r>
      <w:r>
        <w:t>bottom</w:t>
      </w:r>
      <w:r>
        <w:rPr>
          <w:rFonts w:eastAsia="Times New Roman"/>
        </w:rPr>
        <w:t xml:space="preserve"> </w:t>
      </w:r>
      <w:r>
        <w:t>of</w:t>
      </w:r>
      <w:r>
        <w:rPr>
          <w:rFonts w:eastAsia="Times New Roman"/>
        </w:rPr>
        <w:t xml:space="preserve"> </w:t>
      </w:r>
      <w:r>
        <w:t>the</w:t>
      </w:r>
      <w:r>
        <w:rPr>
          <w:rFonts w:eastAsia="Times New Roman"/>
        </w:rPr>
        <w:t xml:space="preserve"> </w:t>
      </w:r>
      <w:r>
        <w:t>column</w:t>
      </w:r>
      <w:r>
        <w:rPr>
          <w:rFonts w:eastAsia="Times New Roman"/>
        </w:rPr>
        <w:t xml:space="preserve"> </w:t>
      </w:r>
      <w:r>
        <w:t>on</w:t>
      </w:r>
      <w:r>
        <w:rPr>
          <w:rFonts w:eastAsia="Times New Roman"/>
        </w:rPr>
        <w:t xml:space="preserve"> </w:t>
      </w:r>
      <w:r>
        <w:t>the</w:t>
      </w:r>
      <w:r>
        <w:rPr>
          <w:rFonts w:eastAsia="Times New Roman"/>
        </w:rPr>
        <w:t xml:space="preserve"> </w:t>
      </w:r>
      <w:r>
        <w:t>page</w:t>
      </w:r>
      <w:r>
        <w:rPr>
          <w:rFonts w:eastAsia="Times New Roman"/>
        </w:rPr>
        <w:t xml:space="preserve"> </w:t>
      </w:r>
      <w:r>
        <w:t>on</w:t>
      </w:r>
      <w:r>
        <w:rPr>
          <w:rFonts w:eastAsia="Times New Roman"/>
        </w:rPr>
        <w:t xml:space="preserve"> </w:t>
      </w:r>
      <w:r>
        <w:t>which</w:t>
      </w:r>
      <w:r>
        <w:rPr>
          <w:rFonts w:eastAsia="Times New Roman"/>
        </w:rPr>
        <w:t xml:space="preserve"> </w:t>
      </w:r>
      <w:r>
        <w:t>they</w:t>
      </w:r>
      <w:r>
        <w:rPr>
          <w:rFonts w:eastAsia="Times New Roman"/>
        </w:rPr>
        <w:t xml:space="preserve"> </w:t>
      </w:r>
      <w:r>
        <w:t>are</w:t>
      </w:r>
      <w:r>
        <w:rPr>
          <w:rFonts w:eastAsia="Times New Roman"/>
        </w:rPr>
        <w:t xml:space="preserve"> </w:t>
      </w:r>
      <w:r>
        <w:t>referenced.</w:t>
      </w:r>
      <w:r>
        <w:rPr>
          <w:rFonts w:eastAsia="Times New Roman"/>
        </w:rPr>
        <w:t xml:space="preserve"> </w:t>
      </w:r>
      <w:r>
        <w:t>Use</w:t>
      </w:r>
      <w:r>
        <w:rPr>
          <w:rFonts w:eastAsia="Times New Roman"/>
        </w:rPr>
        <w:t xml:space="preserve"> </w:t>
      </w:r>
      <w:r>
        <w:t>Times</w:t>
      </w:r>
      <w:r>
        <w:rPr>
          <w:rFonts w:eastAsia="Times New Roman"/>
        </w:rPr>
        <w:t xml:space="preserve"> </w:t>
      </w:r>
      <w:r>
        <w:t>8-point</w:t>
      </w:r>
      <w:r>
        <w:rPr>
          <w:rFonts w:eastAsia="Times New Roman"/>
        </w:rPr>
        <w:t xml:space="preserve"> </w:t>
      </w:r>
      <w:r>
        <w:t>type,</w:t>
      </w:r>
      <w:r>
        <w:rPr>
          <w:rFonts w:eastAsia="Times New Roman"/>
        </w:rPr>
        <w:t xml:space="preserve"> </w:t>
      </w:r>
      <w:r>
        <w:t>single-spaced.</w:t>
      </w:r>
      <w:r>
        <w:rPr>
          <w:rFonts w:eastAsia="Times New Roman"/>
        </w:rPr>
        <w:t xml:space="preserve"> </w:t>
      </w:r>
    </w:p>
    <w:p w:rsidR="00705517" w:rsidRDefault="00705517">
      <w:pPr>
        <w:pStyle w:val="BodyText"/>
        <w:rPr>
          <w:rFonts w:eastAsia="Times New Roman"/>
        </w:rPr>
      </w:pPr>
      <w:r>
        <w:rPr>
          <w:rFonts w:eastAsia="Times New Roman"/>
        </w:rPr>
        <w:t>To help your readers, avoid using footnotes altogether and include necessary peripheral observations in the text (within parentheses, if you prefer, as in this sentence).</w:t>
      </w:r>
    </w:p>
    <w:p w:rsidR="00705517" w:rsidRDefault="00705517">
      <w:pPr>
        <w:pStyle w:val="BodyText"/>
      </w:pPr>
      <w:r>
        <w:rPr>
          <w:rFonts w:eastAsia="Times New Roman"/>
        </w:rPr>
        <w:t>Number footnotes separately from reference numbers, and in superscripts. Do not put footnotes in the reference list. Use letters for table footnotes.</w:t>
      </w:r>
    </w:p>
    <w:p w:rsidR="00705517" w:rsidRDefault="00705517">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firstRow="0" w:lastRow="0" w:firstColumn="0" w:lastColumn="0" w:noHBand="0" w:noVBand="0"/>
      </w:tblPr>
      <w:tblGrid>
        <w:gridCol w:w="720"/>
        <w:gridCol w:w="2340"/>
        <w:gridCol w:w="900"/>
        <w:gridCol w:w="927"/>
      </w:tblGrid>
      <w:tr w:rsidR="0070551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lhead"/>
              <w:snapToGrid w:val="0"/>
            </w:pPr>
            <w:r>
              <w:t>Table</w:t>
            </w:r>
            <w:r>
              <w:rPr>
                <w:rFonts w:eastAsia="Times New Roman"/>
              </w:rPr>
              <w:t xml:space="preserve"> </w:t>
            </w:r>
            <w:r>
              <w:t>Head</w:t>
            </w:r>
          </w:p>
        </w:tc>
        <w:tc>
          <w:tcPr>
            <w:tcW w:w="4167"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705517" w:rsidRDefault="00705517">
            <w:pPr>
              <w:pStyle w:val="tablecolhead"/>
              <w:snapToGrid w:val="0"/>
            </w:pPr>
            <w:r>
              <w:t>Table</w:t>
            </w:r>
            <w:r>
              <w:rPr>
                <w:rFonts w:eastAsia="Times New Roman"/>
              </w:rPr>
              <w:t xml:space="preserve"> </w:t>
            </w:r>
            <w:r>
              <w:t>Column</w:t>
            </w:r>
            <w:r>
              <w:rPr>
                <w:rFonts w:eastAsia="Times New Roman"/>
              </w:rPr>
              <w:t xml:space="preserve"> </w:t>
            </w:r>
            <w:r>
              <w:t>Head</w:t>
            </w:r>
          </w:p>
        </w:tc>
      </w:tr>
      <w:tr w:rsidR="0070551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705517" w:rsidRDefault="00705517">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lsubhead"/>
              <w:snapToGrid w:val="0"/>
            </w:pPr>
            <w:r>
              <w:t>Table</w:t>
            </w:r>
            <w:r>
              <w:rPr>
                <w:rFonts w:eastAsia="Times New Roman"/>
              </w:rPr>
              <w:t xml:space="preserve"> </w:t>
            </w:r>
            <w:r>
              <w:t>column</w:t>
            </w:r>
            <w:r>
              <w:rPr>
                <w:rFonts w:eastAsia="Times New Roman"/>
              </w:rPr>
              <w:t xml:space="preserve"> </w:t>
            </w:r>
            <w:r w:rsidR="00EF2EFC">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lsubhead"/>
              <w:snapToGrid w:val="0"/>
            </w:pPr>
            <w:r>
              <w:t>Subhead</w:t>
            </w:r>
          </w:p>
        </w:tc>
        <w:tc>
          <w:tcPr>
            <w:tcW w:w="9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705517" w:rsidRDefault="00705517">
            <w:pPr>
              <w:pStyle w:val="tablecolsubhead"/>
              <w:snapToGrid w:val="0"/>
            </w:pPr>
            <w:r>
              <w:t>Subhead</w:t>
            </w:r>
          </w:p>
        </w:tc>
      </w:tr>
      <w:tr w:rsidR="00705517">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py"/>
              <w:snapToGrid w:val="0"/>
            </w:pPr>
            <w:r>
              <w:t>More</w:t>
            </w:r>
            <w:r>
              <w:rPr>
                <w:rFonts w:eastAsia="Times New Roman"/>
              </w:rPr>
              <w:t xml:space="preserve"> </w:t>
            </w:r>
            <w:r>
              <w:t>table</w:t>
            </w:r>
            <w:r>
              <w:rPr>
                <w:rFonts w:eastAsia="Times New Roman"/>
              </w:rPr>
              <w:t xml:space="preserv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rsidR="00705517" w:rsidRDefault="00705517">
            <w:pPr>
              <w:snapToGrid w:val="0"/>
              <w:rPr>
                <w:sz w:val="16"/>
                <w:szCs w:val="16"/>
              </w:rPr>
            </w:pPr>
          </w:p>
        </w:tc>
        <w:tc>
          <w:tcPr>
            <w:tcW w:w="9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705517" w:rsidRDefault="00705517">
            <w:pPr>
              <w:snapToGrid w:val="0"/>
              <w:rPr>
                <w:sz w:val="16"/>
                <w:szCs w:val="16"/>
              </w:rPr>
            </w:pPr>
          </w:p>
        </w:tc>
      </w:tr>
    </w:tbl>
    <w:p w:rsidR="00705517" w:rsidRDefault="00705517">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705517" w:rsidRDefault="007E041E">
      <w:pPr>
        <w:pStyle w:val="figurecaption"/>
        <w:rPr>
          <w:rFonts w:eastAsia="Times New Roman"/>
        </w:rPr>
      </w:pPr>
      <w:r>
        <w:pict>
          <v:shapetype id="_x0000_t202" coordsize="21600,21600" o:spt="202" path="m,l,21600r21600,l21600,xe">
            <v:stroke joinstyle="miter"/>
            <v:path gradientshapeok="t" o:connecttype="rect"/>
          </v:shapetype>
          <v:shape id="_x0000_s1026" type="#_x0000_t202" style="position:absolute;left:0;text-align:left;margin-left:10.95pt;margin-top:-.8pt;width:234.05pt;height:126.35pt;z-index:-1;mso-wrap-distance-left:9.05pt;mso-wrap-distance-right:9.05pt" wrapcoords="-69 -129 -69 21600 21669 21600 21669 -129 -69 -129" strokeweight="0">
            <v:fill color2="black"/>
            <v:textbox inset="15.45pt,11.85pt,15.45pt,11.85pt">
              <w:txbxContent>
                <w:p w:rsidR="00705517" w:rsidRDefault="00705517">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705517" w:rsidRDefault="00705517">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proofErr w:type="gramStart"/>
                  <w:r>
                    <w:t>Select</w:t>
                  </w:r>
                  <w:r>
                    <w:rPr>
                      <w:rFonts w:eastAsia="Times New Roman"/>
                    </w:rPr>
                    <w:t xml:space="preserve"> ”</w:t>
                  </w:r>
                  <w:r>
                    <w:t>None</w:t>
                  </w:r>
                  <w:proofErr w:type="gramEnd"/>
                  <w:r>
                    <w:rPr>
                      <w:rFonts w:eastAsia="Times New Roman"/>
                    </w:rPr>
                    <w:t>”</w:t>
                  </w:r>
                  <w:r>
                    <w:t>.</w:t>
                  </w:r>
                </w:p>
              </w:txbxContent>
            </v:textbox>
            <w10:wrap type="tight"/>
          </v:shape>
        </w:pict>
      </w:r>
      <w:r w:rsidR="00705517">
        <w:t>Example</w:t>
      </w:r>
      <w:r w:rsidR="00705517">
        <w:rPr>
          <w:rFonts w:eastAsia="Times New Roman"/>
        </w:rPr>
        <w:t xml:space="preserve"> </w:t>
      </w:r>
      <w:r w:rsidR="00705517">
        <w:t>of</w:t>
      </w:r>
      <w:r w:rsidR="00705517">
        <w:rPr>
          <w:rFonts w:eastAsia="Times New Roman"/>
        </w:rPr>
        <w:t xml:space="preserve"> </w:t>
      </w:r>
      <w:r w:rsidR="00705517">
        <w:t>a</w:t>
      </w:r>
      <w:r w:rsidR="00705517">
        <w:rPr>
          <w:rFonts w:eastAsia="Times New Roman"/>
        </w:rPr>
        <w:t xml:space="preserve"> </w:t>
      </w:r>
      <w:r w:rsidR="00705517">
        <w:t>figure</w:t>
      </w:r>
      <w:r w:rsidR="00705517">
        <w:rPr>
          <w:rFonts w:eastAsia="Times New Roman"/>
        </w:rPr>
        <w:t xml:space="preserve"> </w:t>
      </w:r>
      <w:r w:rsidR="00705517">
        <w:t>caption.</w:t>
      </w:r>
      <w:r w:rsidR="00705517">
        <w:rPr>
          <w:rFonts w:eastAsia="Times New Roman"/>
        </w:rPr>
        <w:t xml:space="preserve"> </w:t>
      </w:r>
      <w:r w:rsidR="00705517">
        <w:rPr>
          <w:i/>
          <w:iCs/>
        </w:rPr>
        <w:t>(figure</w:t>
      </w:r>
      <w:r w:rsidR="00705517">
        <w:rPr>
          <w:rFonts w:eastAsia="Times New Roman"/>
          <w:i/>
          <w:iCs/>
        </w:rPr>
        <w:t xml:space="preserve"> </w:t>
      </w:r>
      <w:r w:rsidR="00705517">
        <w:rPr>
          <w:i/>
          <w:iCs/>
        </w:rPr>
        <w:t>caption)</w:t>
      </w:r>
    </w:p>
    <w:p w:rsidR="00705517" w:rsidRDefault="00705517">
      <w:pPr>
        <w:pStyle w:val="Heading1"/>
      </w:pPr>
      <w:r>
        <w:rPr>
          <w:rFonts w:eastAsia="Times New Roman"/>
        </w:rPr>
        <w:t xml:space="preserve"> </w:t>
      </w:r>
      <w:r>
        <w:t>Co</w:t>
      </w:r>
      <w:r w:rsidR="00287495">
        <w:t>nclusion</w:t>
      </w:r>
    </w:p>
    <w:p w:rsidR="00705517" w:rsidRDefault="00BA5058">
      <w:pPr>
        <w:pStyle w:val="BodyText"/>
      </w:pPr>
      <w:r>
        <w:t>The project goal is achieved with relatively high accuracy rate</w:t>
      </w:r>
      <w:r w:rsidR="00705517">
        <w:t>.</w:t>
      </w:r>
      <w:r>
        <w:t xml:space="preserve"> The proposed machine learning techniques </w:t>
      </w:r>
      <w:r w:rsidR="007E041E">
        <w:t xml:space="preserve">worked almost equally well and gave expected results. A faster algorithm can be developed with the existing framework to increase the efficiency. A faster </w:t>
      </w:r>
      <w:bookmarkStart w:id="0" w:name="_GoBack"/>
      <w:bookmarkEnd w:id="0"/>
      <w:r w:rsidR="007E041E">
        <w:t>detection and early prediction of Coronary Heart Disease will be pivotal for the present generation where the onset of various wearables with high computing power and connectivity is becoming more and more prevalent. Thus development of a CHD detection app is a great solution.</w:t>
      </w:r>
    </w:p>
    <w:p w:rsidR="00705517" w:rsidRDefault="00705517">
      <w:pPr>
        <w:pStyle w:val="Heading1"/>
        <w:numPr>
          <w:ilvl w:val="0"/>
          <w:numId w:val="0"/>
        </w:numPr>
      </w:pPr>
      <w:r>
        <w:t>Acknowledgment</w:t>
      </w:r>
    </w:p>
    <w:p w:rsidR="00705517" w:rsidRDefault="00705517">
      <w:pPr>
        <w:pStyle w:val="BodyText"/>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705517" w:rsidRDefault="00705517">
      <w:pPr>
        <w:pStyle w:val="Heading1"/>
        <w:numPr>
          <w:ilvl w:val="0"/>
          <w:numId w:val="0"/>
        </w:numPr>
      </w:pPr>
      <w:r>
        <w:t>References</w:t>
      </w:r>
    </w:p>
    <w:p w:rsidR="00705517" w:rsidRDefault="00705517">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705517" w:rsidRDefault="00705517">
      <w:pPr>
        <w:pStyle w:val="BodyText"/>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705517" w:rsidRDefault="00705517">
      <w:pPr>
        <w:pStyle w:val="BodyText"/>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705517" w:rsidRDefault="00705517">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lastRenderedPageBreak/>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705517" w:rsidRDefault="00705517">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705517" w:rsidRDefault="00705517">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proofErr w:type="spellStart"/>
      <w:r>
        <w:t>Rado</w:t>
      </w:r>
      <w:proofErr w:type="spellEnd"/>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705517" w:rsidRDefault="00705517">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705517" w:rsidRDefault="00705517">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705517" w:rsidRDefault="00705517">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proofErr w:type="spellStart"/>
      <w:r>
        <w:t>Tagawa</w:t>
      </w:r>
      <w:proofErr w:type="spellEnd"/>
      <w:r>
        <w:t>,</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proofErr w:type="spellStart"/>
      <w:r>
        <w:t>Magn</w:t>
      </w:r>
      <w:proofErr w:type="spellEnd"/>
      <w:r>
        <w:t>.</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705517" w:rsidRDefault="00705517">
      <w:pPr>
        <w:pStyle w:val="references"/>
        <w:sectPr w:rsidR="00705517">
          <w:type w:val="continuous"/>
          <w:pgSz w:w="12240" w:h="15840"/>
          <w:pgMar w:top="1080" w:right="893" w:bottom="1440" w:left="893" w:header="720" w:footer="720" w:gutter="0"/>
          <w:cols w:num="2" w:space="360"/>
          <w:docGrid w:linePitch="360"/>
        </w:sectPr>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705517" w:rsidRDefault="00705517"/>
    <w:sectPr w:rsidR="00705517">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604"/>
    <w:rsid w:val="000D1CAB"/>
    <w:rsid w:val="000F3A75"/>
    <w:rsid w:val="00192645"/>
    <w:rsid w:val="00231BCC"/>
    <w:rsid w:val="00287495"/>
    <w:rsid w:val="002C204E"/>
    <w:rsid w:val="00366D09"/>
    <w:rsid w:val="003F0604"/>
    <w:rsid w:val="004421BF"/>
    <w:rsid w:val="00490A1A"/>
    <w:rsid w:val="004E5D30"/>
    <w:rsid w:val="00500745"/>
    <w:rsid w:val="0066090F"/>
    <w:rsid w:val="00697225"/>
    <w:rsid w:val="00705517"/>
    <w:rsid w:val="007E041E"/>
    <w:rsid w:val="00882EAF"/>
    <w:rsid w:val="008D1091"/>
    <w:rsid w:val="008D2E77"/>
    <w:rsid w:val="008E08E5"/>
    <w:rsid w:val="00976282"/>
    <w:rsid w:val="009B7492"/>
    <w:rsid w:val="009F3947"/>
    <w:rsid w:val="00A70F2B"/>
    <w:rsid w:val="00A80202"/>
    <w:rsid w:val="00A92111"/>
    <w:rsid w:val="00AA3727"/>
    <w:rsid w:val="00AC1B71"/>
    <w:rsid w:val="00B0437B"/>
    <w:rsid w:val="00BA5058"/>
    <w:rsid w:val="00C31B67"/>
    <w:rsid w:val="00C6663A"/>
    <w:rsid w:val="00DF0A67"/>
    <w:rsid w:val="00EB19F0"/>
    <w:rsid w:val="00ED65A1"/>
    <w:rsid w:val="00EF2EFC"/>
    <w:rsid w:val="00FF2428"/>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740E5FAA"/>
  <w15:chartTrackingRefBased/>
  <w15:docId w15:val="{D53C199E-2272-4796-8013-3DB0FE6F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bn-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jc w:val="center"/>
    </w:pPr>
    <w:rPr>
      <w:rFonts w:eastAsia="SimSun"/>
      <w:lang w:eastAsia="zh-CN" w:bidi="ar-SA"/>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GB" w:eastAsia="en-GB"/>
    </w:rPr>
  </w:style>
  <w:style w:type="paragraph" w:styleId="Heading2">
    <w:name w:val="heading 2"/>
    <w:basedOn w:val="Normal"/>
    <w:next w:val="BodyText"/>
    <w:qFormat/>
    <w:pPr>
      <w:keepNext/>
      <w:keepLines/>
      <w:numPr>
        <w:ilvl w:val="1"/>
        <w:numId w:val="1"/>
      </w:numPr>
      <w:spacing w:before="120" w:after="60"/>
      <w:jc w:val="left"/>
      <w:outlineLvl w:val="1"/>
    </w:pPr>
    <w:rPr>
      <w:i/>
      <w:iCs/>
      <w:lang w:val="en-GB" w:eastAsia="en-GB"/>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GB" w:eastAsia="en-GB"/>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GB" w:eastAsia="en-GB"/>
    </w:rPr>
  </w:style>
  <w:style w:type="paragraph" w:styleId="Heading5">
    <w:name w:val="heading 5"/>
    <w:basedOn w:val="Normal"/>
    <w:next w:val="BodyText"/>
    <w:qFormat/>
    <w:pPr>
      <w:tabs>
        <w:tab w:val="left" w:pos="360"/>
      </w:tabs>
      <w:spacing w:before="160" w:after="80"/>
      <w:outlineLvl w:val="4"/>
    </w:pPr>
    <w:rPr>
      <w:smallCap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bidi="ar-SA"/>
    </w:rPr>
  </w:style>
  <w:style w:type="paragraph" w:customStyle="1" w:styleId="Affiliation">
    <w:name w:val="Affiliation"/>
    <w:pPr>
      <w:suppressAutoHyphens/>
      <w:jc w:val="center"/>
    </w:pPr>
    <w:rPr>
      <w:rFonts w:eastAsia="SimSun"/>
      <w:lang w:eastAsia="zh-CN" w:bidi="ar-SA"/>
    </w:rPr>
  </w:style>
  <w:style w:type="paragraph" w:customStyle="1" w:styleId="Author">
    <w:name w:val="Author"/>
    <w:pPr>
      <w:suppressAutoHyphens/>
      <w:spacing w:before="360" w:after="40"/>
      <w:jc w:val="center"/>
    </w:pPr>
    <w:rPr>
      <w:rFonts w:eastAsia="SimSun"/>
      <w:sz w:val="22"/>
      <w:szCs w:val="22"/>
      <w:lang w:eastAsia="en-GB" w:bidi="ar-SA"/>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GB" w:bidi="ar-SA"/>
    </w:rPr>
  </w:style>
  <w:style w:type="paragraph" w:customStyle="1" w:styleId="footnote">
    <w:name w:val="footnote"/>
    <w:pPr>
      <w:numPr>
        <w:numId w:val="2"/>
      </w:numPr>
      <w:tabs>
        <w:tab w:val="left" w:pos="648"/>
      </w:tabs>
      <w:suppressAutoHyphens/>
      <w:spacing w:after="40"/>
    </w:pPr>
    <w:rPr>
      <w:rFonts w:eastAsia="SimSun"/>
      <w:sz w:val="16"/>
      <w:szCs w:val="16"/>
      <w:lang w:eastAsia="zh-CN" w:bidi="ar-SA"/>
    </w:rPr>
  </w:style>
  <w:style w:type="paragraph" w:customStyle="1" w:styleId="keywords">
    <w:name w:val="key words"/>
    <w:pPr>
      <w:suppressAutoHyphens/>
      <w:spacing w:after="120"/>
      <w:ind w:firstLine="288"/>
      <w:jc w:val="both"/>
    </w:pPr>
    <w:rPr>
      <w:rFonts w:eastAsia="SimSun"/>
      <w:b/>
      <w:bCs/>
      <w:iCs/>
      <w:sz w:val="18"/>
      <w:szCs w:val="18"/>
      <w:lang w:eastAsia="en-GB" w:bidi="ar-SA"/>
    </w:rPr>
  </w:style>
  <w:style w:type="paragraph" w:customStyle="1" w:styleId="papersubtitle">
    <w:name w:val="paper subtitle"/>
    <w:pPr>
      <w:suppressAutoHyphens/>
      <w:spacing w:after="120"/>
      <w:jc w:val="center"/>
    </w:pPr>
    <w:rPr>
      <w:rFonts w:eastAsia="MS Mincho"/>
      <w:sz w:val="28"/>
      <w:szCs w:val="28"/>
      <w:lang w:eastAsia="en-GB" w:bidi="ar-SA"/>
    </w:rPr>
  </w:style>
  <w:style w:type="paragraph" w:customStyle="1" w:styleId="papertitle">
    <w:name w:val="paper title"/>
    <w:pPr>
      <w:suppressAutoHyphens/>
      <w:spacing w:after="120"/>
      <w:jc w:val="center"/>
    </w:pPr>
    <w:rPr>
      <w:rFonts w:eastAsia="MS Mincho"/>
      <w:sz w:val="48"/>
      <w:szCs w:val="48"/>
      <w:lang w:eastAsia="en-GB" w:bidi="ar-SA"/>
    </w:rPr>
  </w:style>
  <w:style w:type="paragraph" w:customStyle="1" w:styleId="references">
    <w:name w:val="references"/>
    <w:pPr>
      <w:numPr>
        <w:numId w:val="4"/>
      </w:numPr>
      <w:suppressAutoHyphens/>
      <w:spacing w:after="50" w:line="180" w:lineRule="atLeast"/>
      <w:jc w:val="both"/>
    </w:pPr>
    <w:rPr>
      <w:rFonts w:eastAsia="MS Mincho"/>
      <w:sz w:val="18"/>
      <w:szCs w:val="16"/>
      <w:lang w:eastAsia="en-GB" w:bidi="ar-SA"/>
    </w:rPr>
  </w:style>
  <w:style w:type="paragraph" w:customStyle="1" w:styleId="sponsors">
    <w:name w:val="sponsors"/>
    <w:pPr>
      <w:pBdr>
        <w:top w:val="single" w:sz="4" w:space="2" w:color="000000"/>
      </w:pBdr>
      <w:suppressAutoHyphens/>
      <w:ind w:firstLine="288"/>
    </w:pPr>
    <w:rPr>
      <w:rFonts w:eastAsia="SimSun"/>
      <w:sz w:val="16"/>
      <w:szCs w:val="16"/>
      <w:lang w:eastAsia="zh-CN"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GB" w:bidi="ar-SA"/>
    </w:rPr>
  </w:style>
  <w:style w:type="paragraph" w:customStyle="1" w:styleId="tablefootnote">
    <w:name w:val="table footnote"/>
    <w:pPr>
      <w:suppressAutoHyphens/>
      <w:spacing w:before="60" w:after="30"/>
      <w:jc w:val="right"/>
    </w:pPr>
    <w:rPr>
      <w:rFonts w:eastAsia="SimSun"/>
      <w:sz w:val="12"/>
      <w:szCs w:val="12"/>
      <w:lang w:eastAsia="zh-CN" w:bidi="ar-SA"/>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GB" w:bidi="ar-S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A802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SOURINDU CHATTERJEE</cp:lastModifiedBy>
  <cp:revision>9</cp:revision>
  <cp:lastPrinted>1900-01-01T05:00:00Z</cp:lastPrinted>
  <dcterms:created xsi:type="dcterms:W3CDTF">2016-12-03T22:53:00Z</dcterms:created>
  <dcterms:modified xsi:type="dcterms:W3CDTF">2016-12-05T03:36:00Z</dcterms:modified>
</cp:coreProperties>
</file>